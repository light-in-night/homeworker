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B08A2" w14:textId="4B826409" w:rsidR="00A66B18" w:rsidRDefault="00A66B18" w:rsidP="00A6783B">
      <w:pPr>
        <w:pStyle w:val="Signature"/>
        <w:rPr>
          <w:rFonts w:ascii="Sylfaen" w:hAnsi="Sylfaen"/>
          <w:color w:val="000000" w:themeColor="text1"/>
          <w:lang w:val="ka-GE"/>
        </w:rPr>
      </w:pPr>
    </w:p>
    <w:p w14:paraId="6444799F" w14:textId="31FAA620" w:rsidR="008C2ECB" w:rsidRDefault="008C2ECB" w:rsidP="00A6783B">
      <w:pPr>
        <w:pStyle w:val="Signature"/>
        <w:rPr>
          <w:rFonts w:ascii="Sylfaen" w:hAnsi="Sylfaen"/>
          <w:color w:val="000000" w:themeColor="text1"/>
          <w:lang w:val="ka-GE"/>
        </w:rPr>
      </w:pPr>
    </w:p>
    <w:p w14:paraId="77C3D989" w14:textId="0E6D26F8" w:rsidR="008C2ECB" w:rsidRPr="00C459BA" w:rsidRDefault="008C2ECB" w:rsidP="008C2ECB">
      <w:pPr>
        <w:pStyle w:val="Signature"/>
        <w:jc w:val="center"/>
        <w:rPr>
          <w:rFonts w:ascii="Sylfaen" w:hAnsi="Sylfaen"/>
          <w:color w:val="000000" w:themeColor="text1"/>
          <w:sz w:val="28"/>
          <w:szCs w:val="28"/>
          <w:lang w:val="ka-GE"/>
        </w:rPr>
      </w:pPr>
      <w:proofErr w:type="spellStart"/>
      <w:r w:rsidRPr="00C459BA">
        <w:rPr>
          <w:rFonts w:ascii="Sylfaen" w:hAnsi="Sylfaen"/>
          <w:color w:val="000000" w:themeColor="text1"/>
          <w:sz w:val="28"/>
          <w:szCs w:val="28"/>
          <w:lang w:val="ka-GE"/>
        </w:rPr>
        <w:t>აბსტრაქტი</w:t>
      </w:r>
      <w:proofErr w:type="spellEnd"/>
    </w:p>
    <w:p w14:paraId="0C7CA415" w14:textId="24AF5EA5" w:rsidR="008C2ECB" w:rsidRDefault="008C2ECB" w:rsidP="00B27F82">
      <w:pPr>
        <w:pStyle w:val="Signature"/>
        <w:ind w:left="0"/>
        <w:jc w:val="center"/>
        <w:rPr>
          <w:rFonts w:ascii="Sylfaen" w:hAnsi="Sylfaen"/>
          <w:color w:val="000000" w:themeColor="text1"/>
          <w:lang w:val="ka-GE"/>
        </w:rPr>
      </w:pPr>
    </w:p>
    <w:p w14:paraId="29020A13" w14:textId="76639DC2" w:rsidR="008C2ECB" w:rsidRDefault="008C2ECB" w:rsidP="00B27F82">
      <w:pPr>
        <w:pStyle w:val="Signature"/>
        <w:jc w:val="both"/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</w:pPr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 xml:space="preserve">მრავალი თანამედროვე ონლაინ პლატფორმის მიბაძვით, ჩვენ დავწერეთ ერთმანეთისგან სრულიად დამოუკიდებელი ორი პროექტი, </w:t>
      </w:r>
      <w:proofErr w:type="spellStart"/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>ე.წ</w:t>
      </w:r>
      <w:proofErr w:type="spellEnd"/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 xml:space="preserve">. სერვერი და ფრონტი. </w:t>
      </w:r>
      <w:proofErr w:type="spellStart"/>
      <w:r w:rsidRPr="008C2ECB"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>Homeworker</w:t>
      </w:r>
      <w:proofErr w:type="spellEnd"/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 xml:space="preserve">-ის სერვერი საუბრობს </w:t>
      </w:r>
      <w:r w:rsidRPr="008C2ECB"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 xml:space="preserve">JSON </w:t>
      </w:r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 xml:space="preserve">ენაზე. გამოძახებებს შორის სერვერი არ ცვლის </w:t>
      </w:r>
      <w:r w:rsidRPr="008C2ECB"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>STATE-</w:t>
      </w:r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>ს და ყოველი გამოძახება მოიცავს ყველა საჭირო ინფორმაციას</w:t>
      </w:r>
      <w:r w:rsidRPr="008C2ECB"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 xml:space="preserve">, </w:t>
      </w:r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 xml:space="preserve">იმისთვის რომ მოთხოვნა დაკმაყოფილებულ იქნას. </w:t>
      </w:r>
      <w:r>
        <w:rPr>
          <w:rFonts w:ascii="Sylfaen" w:hAnsi="Sylfaen"/>
          <w:b w:val="0"/>
          <w:bCs w:val="0"/>
          <w:color w:val="000000" w:themeColor="text1"/>
          <w:sz w:val="22"/>
          <w:szCs w:val="22"/>
        </w:rPr>
        <w:t>Homeworker</w:t>
      </w:r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 xml:space="preserve">-ის ფრონტი კი მუშაობს </w:t>
      </w:r>
      <w:r>
        <w:rPr>
          <w:rFonts w:ascii="Sylfaen" w:hAnsi="Sylfaen"/>
          <w:b w:val="0"/>
          <w:bCs w:val="0"/>
          <w:color w:val="000000" w:themeColor="text1"/>
          <w:sz w:val="22"/>
          <w:szCs w:val="22"/>
        </w:rPr>
        <w:t>React</w:t>
      </w:r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>-ის გამოყენებით N</w:t>
      </w:r>
      <w:r>
        <w:rPr>
          <w:rFonts w:ascii="Sylfaen" w:hAnsi="Sylfaen"/>
          <w:b w:val="0"/>
          <w:bCs w:val="0"/>
          <w:color w:val="000000" w:themeColor="text1"/>
          <w:sz w:val="22"/>
          <w:szCs w:val="22"/>
        </w:rPr>
        <w:t>ODEJS</w:t>
      </w:r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 xml:space="preserve">-ის </w:t>
      </w:r>
      <w:r>
        <w:rPr>
          <w:rFonts w:ascii="Sylfaen" w:hAnsi="Sylfaen"/>
          <w:b w:val="0"/>
          <w:bCs w:val="0"/>
          <w:color w:val="000000" w:themeColor="text1"/>
          <w:sz w:val="22"/>
          <w:szCs w:val="22"/>
        </w:rPr>
        <w:t>framework</w:t>
      </w:r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 xml:space="preserve">-ით და საუბრობს სერვერთან </w:t>
      </w:r>
      <w:r>
        <w:rPr>
          <w:rFonts w:ascii="Sylfaen" w:hAnsi="Sylfaen"/>
          <w:b w:val="0"/>
          <w:bCs w:val="0"/>
          <w:color w:val="000000" w:themeColor="text1"/>
          <w:sz w:val="22"/>
          <w:szCs w:val="22"/>
        </w:rPr>
        <w:t>JSON</w:t>
      </w:r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 xml:space="preserve">-ის საშუალებით. </w:t>
      </w:r>
    </w:p>
    <w:p w14:paraId="66A810D0" w14:textId="60483A05" w:rsidR="008C2ECB" w:rsidRDefault="008C2ECB" w:rsidP="00B27F82">
      <w:pPr>
        <w:pStyle w:val="Signature"/>
        <w:jc w:val="both"/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</w:pPr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 xml:space="preserve">აღსანიშნავია ასევე რომ ჩვენი დიდი ძალისხმევის წყალობით, </w:t>
      </w:r>
      <w:proofErr w:type="spellStart"/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>სერვერული</w:t>
      </w:r>
      <w:proofErr w:type="spellEnd"/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 xml:space="preserve"> კოდის &gt; 95%</w:t>
      </w:r>
      <w:r>
        <w:rPr>
          <w:rFonts w:ascii="Sylfaen" w:hAnsi="Sylfaen"/>
          <w:b w:val="0"/>
          <w:bCs w:val="0"/>
          <w:color w:val="000000" w:themeColor="text1"/>
          <w:sz w:val="22"/>
          <w:szCs w:val="22"/>
        </w:rPr>
        <w:t xml:space="preserve"> </w:t>
      </w:r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 xml:space="preserve">არის </w:t>
      </w:r>
      <w:proofErr w:type="spellStart"/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>ტესტირებადი</w:t>
      </w:r>
      <w:proofErr w:type="spellEnd"/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 xml:space="preserve"> (და </w:t>
      </w:r>
      <w:proofErr w:type="spellStart"/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>დატესტილი</w:t>
      </w:r>
      <w:proofErr w:type="spellEnd"/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 xml:space="preserve">), 100% არის </w:t>
      </w:r>
      <w:proofErr w:type="spellStart"/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>კომენტირებული</w:t>
      </w:r>
      <w:proofErr w:type="spellEnd"/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 xml:space="preserve"> და </w:t>
      </w:r>
      <w:proofErr w:type="spellStart"/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>სერვერული</w:t>
      </w:r>
      <w:proofErr w:type="spellEnd"/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 xml:space="preserve"> აპლიკაციის </w:t>
      </w:r>
      <w:r>
        <w:rPr>
          <w:rFonts w:ascii="Sylfaen" w:hAnsi="Sylfaen"/>
          <w:b w:val="0"/>
          <w:bCs w:val="0"/>
          <w:color w:val="000000" w:themeColor="text1"/>
          <w:sz w:val="22"/>
          <w:szCs w:val="22"/>
        </w:rPr>
        <w:t>API</w:t>
      </w:r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 xml:space="preserve"> არის </w:t>
      </w:r>
      <w:r>
        <w:rPr>
          <w:rFonts w:ascii="Sylfaen" w:hAnsi="Sylfaen"/>
          <w:b w:val="0"/>
          <w:bCs w:val="0"/>
          <w:color w:val="000000" w:themeColor="text1"/>
          <w:sz w:val="22"/>
          <w:szCs w:val="22"/>
        </w:rPr>
        <w:t>Scenario</w:t>
      </w:r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>-</w:t>
      </w:r>
      <w:r>
        <w:rPr>
          <w:rFonts w:ascii="Sylfaen" w:hAnsi="Sylfaen"/>
          <w:b w:val="0"/>
          <w:bCs w:val="0"/>
          <w:color w:val="000000" w:themeColor="text1"/>
          <w:sz w:val="22"/>
          <w:szCs w:val="22"/>
        </w:rPr>
        <w:t>Test</w:t>
      </w:r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 xml:space="preserve">-ტიპის ტესტებით შემოწმებული გარდა ჩვეულებრივი </w:t>
      </w:r>
      <w:r>
        <w:rPr>
          <w:rFonts w:ascii="Sylfaen" w:hAnsi="Sylfaen"/>
          <w:b w:val="0"/>
          <w:bCs w:val="0"/>
          <w:color w:val="000000" w:themeColor="text1"/>
          <w:sz w:val="22"/>
          <w:szCs w:val="22"/>
        </w:rPr>
        <w:t>JUNIT</w:t>
      </w:r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>-ტესტებისა.</w:t>
      </w:r>
    </w:p>
    <w:p w14:paraId="4DE6B638" w14:textId="57146D3B" w:rsidR="008C2ECB" w:rsidRDefault="008C2ECB" w:rsidP="00B27F82">
      <w:pPr>
        <w:pStyle w:val="Signature"/>
        <w:jc w:val="both"/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</w:pPr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 xml:space="preserve">მიუხედავად ამისა, ჩვენ მაინც ვთვლით რომ ამ პროექტში მეტის გაკეთება იყო შესაძლებელი, ოდნავ უფრო მეტი დრო რომ გვქონოდა (და მეტი </w:t>
      </w:r>
      <w:proofErr w:type="spellStart"/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>მეილსტოუნი</w:t>
      </w:r>
      <w:proofErr w:type="spellEnd"/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>).</w:t>
      </w:r>
    </w:p>
    <w:p w14:paraId="45AF676B" w14:textId="5B124962" w:rsidR="008C2ECB" w:rsidRDefault="008C2ECB" w:rsidP="008C2ECB">
      <w:pPr>
        <w:pStyle w:val="Signature"/>
        <w:ind w:left="1440"/>
        <w:jc w:val="both"/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</w:pPr>
    </w:p>
    <w:p w14:paraId="67960AEB" w14:textId="022DBCCE" w:rsidR="00C459BA" w:rsidRDefault="00C459BA" w:rsidP="008C2ECB">
      <w:pPr>
        <w:pStyle w:val="Signature"/>
        <w:ind w:left="1440"/>
        <w:jc w:val="both"/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</w:pPr>
    </w:p>
    <w:p w14:paraId="2FB0DFBD" w14:textId="77777777" w:rsidR="00C459BA" w:rsidRDefault="00C459BA" w:rsidP="008C2ECB">
      <w:pPr>
        <w:pStyle w:val="Signature"/>
        <w:ind w:left="1440"/>
        <w:jc w:val="both"/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</w:pPr>
    </w:p>
    <w:p w14:paraId="4F84734D" w14:textId="77013F60" w:rsidR="008C2ECB" w:rsidRPr="00C459BA" w:rsidRDefault="00C459BA" w:rsidP="008C2ECB">
      <w:pPr>
        <w:pStyle w:val="Signature"/>
        <w:ind w:left="1440"/>
        <w:jc w:val="center"/>
        <w:rPr>
          <w:rFonts w:ascii="Sylfaen" w:hAnsi="Sylfaen"/>
          <w:color w:val="000000" w:themeColor="text1"/>
          <w:sz w:val="28"/>
          <w:szCs w:val="28"/>
        </w:rPr>
      </w:pPr>
      <w:proofErr w:type="spellStart"/>
      <w:r w:rsidRPr="00C459BA">
        <w:rPr>
          <w:rFonts w:ascii="Sylfaen" w:hAnsi="Sylfaen"/>
          <w:color w:val="000000" w:themeColor="text1"/>
          <w:sz w:val="28"/>
          <w:szCs w:val="28"/>
          <w:lang w:val="ka-GE"/>
        </w:rPr>
        <w:t>სერვერული</w:t>
      </w:r>
      <w:proofErr w:type="spellEnd"/>
      <w:r w:rsidRPr="00C459BA">
        <w:rPr>
          <w:rFonts w:ascii="Sylfaen" w:hAnsi="Sylfaen"/>
          <w:color w:val="000000" w:themeColor="text1"/>
          <w:sz w:val="28"/>
          <w:szCs w:val="28"/>
          <w:lang w:val="ka-GE"/>
        </w:rPr>
        <w:t xml:space="preserve"> </w:t>
      </w:r>
      <w:r w:rsidRPr="00C459BA">
        <w:rPr>
          <w:rFonts w:ascii="Sylfaen" w:hAnsi="Sylfaen"/>
          <w:color w:val="000000" w:themeColor="text1"/>
          <w:sz w:val="28"/>
          <w:szCs w:val="28"/>
        </w:rPr>
        <w:t>API</w:t>
      </w:r>
      <w:r w:rsidRPr="00C459BA">
        <w:rPr>
          <w:rFonts w:ascii="Sylfaen" w:hAnsi="Sylfaen"/>
          <w:color w:val="000000" w:themeColor="text1"/>
          <w:sz w:val="28"/>
          <w:szCs w:val="28"/>
          <w:lang w:val="ka-GE"/>
        </w:rPr>
        <w:t xml:space="preserve">-ს მოკლე </w:t>
      </w:r>
      <w:r w:rsidRPr="00C459BA">
        <w:rPr>
          <w:rFonts w:ascii="Sylfaen" w:hAnsi="Sylfaen"/>
          <w:color w:val="000000" w:themeColor="text1"/>
          <w:sz w:val="28"/>
          <w:szCs w:val="28"/>
        </w:rPr>
        <w:t>Walk</w:t>
      </w:r>
      <w:r w:rsidRPr="00C459BA">
        <w:rPr>
          <w:rFonts w:ascii="Sylfaen" w:hAnsi="Sylfaen"/>
          <w:color w:val="000000" w:themeColor="text1"/>
          <w:sz w:val="28"/>
          <w:szCs w:val="28"/>
          <w:lang w:val="ka-GE"/>
        </w:rPr>
        <w:t>-</w:t>
      </w:r>
      <w:r w:rsidRPr="00C459BA">
        <w:rPr>
          <w:rFonts w:ascii="Sylfaen" w:hAnsi="Sylfaen"/>
          <w:color w:val="000000" w:themeColor="text1"/>
          <w:sz w:val="28"/>
          <w:szCs w:val="28"/>
        </w:rPr>
        <w:t xml:space="preserve">though </w:t>
      </w:r>
    </w:p>
    <w:p w14:paraId="05E945DB" w14:textId="3A41FB29" w:rsidR="00C459BA" w:rsidRDefault="00C459BA" w:rsidP="008C2ECB">
      <w:pPr>
        <w:pStyle w:val="Signature"/>
        <w:ind w:left="1440"/>
        <w:jc w:val="center"/>
        <w:rPr>
          <w:rFonts w:ascii="Sylfaen" w:hAnsi="Sylfaen"/>
          <w:color w:val="000000" w:themeColor="text1"/>
          <w:szCs w:val="24"/>
        </w:rPr>
      </w:pPr>
    </w:p>
    <w:p w14:paraId="14D218E8" w14:textId="515A9F07" w:rsidR="00C459BA" w:rsidRDefault="00C459BA" w:rsidP="00B27F82">
      <w:pPr>
        <w:pStyle w:val="Signature"/>
        <w:jc w:val="both"/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</w:pPr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 xml:space="preserve">პირველ რიგში, ვიძახებთ სესიის ასაღებ </w:t>
      </w:r>
      <w:proofErr w:type="spellStart"/>
      <w:r>
        <w:rPr>
          <w:rFonts w:ascii="Sylfaen" w:hAnsi="Sylfaen"/>
          <w:b w:val="0"/>
          <w:bCs w:val="0"/>
          <w:color w:val="000000" w:themeColor="text1"/>
          <w:sz w:val="22"/>
          <w:szCs w:val="22"/>
        </w:rPr>
        <w:t>url</w:t>
      </w:r>
      <w:proofErr w:type="spellEnd"/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>-ს.</w:t>
      </w:r>
    </w:p>
    <w:p w14:paraId="1C93AFAE" w14:textId="68C75B68" w:rsidR="00C459BA" w:rsidRDefault="00C459BA" w:rsidP="00C459BA">
      <w:pPr>
        <w:pStyle w:val="Signature"/>
        <w:jc w:val="both"/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</w:pPr>
    </w:p>
    <w:p w14:paraId="793088C3" w14:textId="01503294" w:rsidR="00C459BA" w:rsidRPr="00C459BA" w:rsidRDefault="00C459BA" w:rsidP="00C459BA">
      <w:pPr>
        <w:pStyle w:val="Signature"/>
        <w:jc w:val="center"/>
        <w:rPr>
          <w:rFonts w:ascii="Sylfaen" w:hAnsi="Sylfaen"/>
          <w:b w:val="0"/>
          <w:bCs w:val="0"/>
          <w:color w:val="000000" w:themeColor="text1"/>
          <w:sz w:val="28"/>
          <w:szCs w:val="28"/>
          <w:lang w:val="ka-GE"/>
        </w:rPr>
      </w:pPr>
      <w:proofErr w:type="gramStart"/>
      <w:r w:rsidRPr="00C459BA">
        <w:rPr>
          <w:rFonts w:ascii="Sylfaen" w:hAnsi="Sylfaen"/>
          <w:b w:val="0"/>
          <w:bCs w:val="0"/>
          <w:color w:val="000000" w:themeColor="text1"/>
          <w:sz w:val="28"/>
          <w:szCs w:val="28"/>
        </w:rPr>
        <w:t>POST  /</w:t>
      </w:r>
      <w:proofErr w:type="gramEnd"/>
      <w:r w:rsidRPr="00C459BA">
        <w:rPr>
          <w:rFonts w:ascii="Sylfaen" w:hAnsi="Sylfaen"/>
          <w:b w:val="0"/>
          <w:bCs w:val="0"/>
          <w:color w:val="000000" w:themeColor="text1"/>
          <w:sz w:val="28"/>
          <w:szCs w:val="28"/>
        </w:rPr>
        <w:t>sessions</w:t>
      </w:r>
    </w:p>
    <w:p w14:paraId="728414A2" w14:textId="4A0DE283" w:rsidR="00C459BA" w:rsidRDefault="00C459BA" w:rsidP="00B27F82">
      <w:pPr>
        <w:pStyle w:val="Signature"/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</w:pPr>
    </w:p>
    <w:p w14:paraId="4B8FEA18" w14:textId="2A39C4E0" w:rsidR="00C459BA" w:rsidRDefault="00C459BA" w:rsidP="00B27F82">
      <w:pPr>
        <w:pStyle w:val="Signature"/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</w:pPr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 xml:space="preserve">რომელიც დაგვიბრუნებს </w:t>
      </w:r>
      <w:r>
        <w:rPr>
          <w:rFonts w:ascii="Sylfaen" w:hAnsi="Sylfaen"/>
          <w:b w:val="0"/>
          <w:bCs w:val="0"/>
          <w:color w:val="000000" w:themeColor="text1"/>
          <w:sz w:val="22"/>
          <w:szCs w:val="22"/>
        </w:rPr>
        <w:t>JSON</w:t>
      </w:r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>-ს ასეთ ფორმატში :</w:t>
      </w:r>
    </w:p>
    <w:p w14:paraId="05427C00" w14:textId="77777777" w:rsidR="00B27F82" w:rsidRDefault="00B27F82" w:rsidP="00B27F82">
      <w:pPr>
        <w:pStyle w:val="Signature"/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</w:pPr>
    </w:p>
    <w:p w14:paraId="3154AEDB" w14:textId="54FF0C9B" w:rsidR="00F749B4" w:rsidRPr="00F749B4" w:rsidRDefault="00F749B4" w:rsidP="00F749B4">
      <w:pPr>
        <w:pStyle w:val="Signature"/>
        <w:jc w:val="center"/>
        <w:rPr>
          <w:rFonts w:ascii="Sylfaen" w:hAnsi="Sylfaen"/>
          <w:b w:val="0"/>
          <w:bCs w:val="0"/>
          <w:color w:val="000000" w:themeColor="text1"/>
          <w:szCs w:val="24"/>
        </w:rPr>
      </w:pPr>
      <w:r w:rsidRPr="00F749B4"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 xml:space="preserve">{STATUS : </w:t>
      </w:r>
      <w:r>
        <w:rPr>
          <w:rFonts w:ascii="Sylfaen" w:hAnsi="Sylfaen"/>
          <w:b w:val="0"/>
          <w:bCs w:val="0"/>
          <w:color w:val="000000" w:themeColor="text1"/>
          <w:sz w:val="22"/>
          <w:szCs w:val="22"/>
        </w:rPr>
        <w:t>“</w:t>
      </w:r>
      <w:r w:rsidRPr="00F749B4"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>OK</w:t>
      </w:r>
      <w:r>
        <w:rPr>
          <w:rFonts w:ascii="Sylfaen" w:hAnsi="Sylfaen"/>
          <w:b w:val="0"/>
          <w:bCs w:val="0"/>
          <w:color w:val="000000" w:themeColor="text1"/>
          <w:sz w:val="22"/>
          <w:szCs w:val="22"/>
        </w:rPr>
        <w:t xml:space="preserve">”, </w:t>
      </w:r>
      <w:proofErr w:type="spellStart"/>
      <w:r>
        <w:rPr>
          <w:rFonts w:ascii="Sylfaen" w:hAnsi="Sylfaen"/>
          <w:b w:val="0"/>
          <w:bCs w:val="0"/>
          <w:color w:val="000000" w:themeColor="text1"/>
          <w:sz w:val="22"/>
          <w:szCs w:val="22"/>
        </w:rPr>
        <w:t>sessionId</w:t>
      </w:r>
      <w:proofErr w:type="spellEnd"/>
      <w:r>
        <w:rPr>
          <w:rFonts w:ascii="Sylfaen" w:hAnsi="Sylfaen"/>
          <w:b w:val="0"/>
          <w:bCs w:val="0"/>
          <w:color w:val="000000" w:themeColor="text1"/>
          <w:sz w:val="22"/>
          <w:szCs w:val="22"/>
        </w:rPr>
        <w:t xml:space="preserve"> :</w:t>
      </w:r>
      <w:r w:rsidRPr="00F749B4">
        <w:rPr>
          <w:rFonts w:ascii="Sylfaen" w:hAnsi="Sylfaen"/>
          <w:b w:val="0"/>
          <w:bCs w:val="0"/>
          <w:color w:val="000000" w:themeColor="text1"/>
          <w:szCs w:val="24"/>
        </w:rPr>
        <w:t xml:space="preserve"> </w:t>
      </w:r>
      <w:r>
        <w:rPr>
          <w:rFonts w:ascii="Sylfaen" w:hAnsi="Sylfaen"/>
          <w:b w:val="0"/>
          <w:bCs w:val="0"/>
          <w:color w:val="000000" w:themeColor="text1"/>
          <w:szCs w:val="24"/>
        </w:rPr>
        <w:t>“123-abcd-123”</w:t>
      </w:r>
      <w:r>
        <w:rPr>
          <w:rFonts w:ascii="Sylfaen" w:hAnsi="Sylfaen"/>
          <w:b w:val="0"/>
          <w:bCs w:val="0"/>
          <w:color w:val="000000" w:themeColor="text1"/>
          <w:szCs w:val="24"/>
        </w:rPr>
        <w:t>}</w:t>
      </w:r>
    </w:p>
    <w:p w14:paraId="3BEED8BB" w14:textId="2319D6DD" w:rsidR="00F749B4" w:rsidRPr="00F749B4" w:rsidRDefault="00F749B4" w:rsidP="00F749B4">
      <w:pPr>
        <w:pStyle w:val="Signature"/>
        <w:jc w:val="center"/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</w:pPr>
    </w:p>
    <w:p w14:paraId="04DA1D2C" w14:textId="77777777" w:rsidR="00F749B4" w:rsidRPr="00C459BA" w:rsidRDefault="00F749B4" w:rsidP="00F749B4">
      <w:pPr>
        <w:pStyle w:val="Signature"/>
        <w:jc w:val="center"/>
        <w:rPr>
          <w:rFonts w:ascii="Consolas" w:eastAsia="Times New Roman" w:hAnsi="Consolas" w:cs="Consolas"/>
          <w:color w:val="D4D4D4"/>
          <w:kern w:val="0"/>
          <w:sz w:val="21"/>
          <w:szCs w:val="21"/>
          <w:lang w:val="ka-GE" w:eastAsia="ka-GE"/>
        </w:rPr>
      </w:pPr>
    </w:p>
    <w:p w14:paraId="2700B31E" w14:textId="66BF718B" w:rsidR="00C459BA" w:rsidRDefault="00C459BA" w:rsidP="00C459BA">
      <w:pPr>
        <w:pStyle w:val="Signature"/>
        <w:jc w:val="both"/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</w:pPr>
    </w:p>
    <w:p w14:paraId="33317D4F" w14:textId="0CA10815" w:rsidR="00C459BA" w:rsidRDefault="00C459BA" w:rsidP="00C459BA">
      <w:pPr>
        <w:pStyle w:val="Signature"/>
        <w:jc w:val="both"/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</w:pPr>
    </w:p>
    <w:p w14:paraId="18BFD2F1" w14:textId="27F143B8" w:rsidR="00C459BA" w:rsidRDefault="00C459BA" w:rsidP="00B27F82">
      <w:pPr>
        <w:pStyle w:val="Signature"/>
        <w:jc w:val="both"/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</w:pPr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 xml:space="preserve">მიღებული ცვლადი </w:t>
      </w:r>
      <w:proofErr w:type="spellStart"/>
      <w:r w:rsidRPr="00F749B4"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>sessionId</w:t>
      </w:r>
      <w:proofErr w:type="spellEnd"/>
      <w:r w:rsidRPr="00F749B4"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 xml:space="preserve"> </w:t>
      </w:r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>არის შენახული სერვერზეც, და ყოველ შემდეგ ჯერზე, როდესაც დაგვჭირდება ჩვენს ინფორმაციაზე წვდომა, შეგვიძლია გამოვიყენოთ ის ხელახლა.</w:t>
      </w:r>
    </w:p>
    <w:p w14:paraId="6DBFC195" w14:textId="6CB6C028" w:rsidR="00C459BA" w:rsidRPr="00F749B4" w:rsidRDefault="00C459BA" w:rsidP="00B27F82">
      <w:pPr>
        <w:pStyle w:val="Signature"/>
        <w:jc w:val="both"/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</w:pPr>
    </w:p>
    <w:p w14:paraId="39F69EF7" w14:textId="42CA67D4" w:rsidR="00C459BA" w:rsidRDefault="00C459BA" w:rsidP="00B27F82">
      <w:pPr>
        <w:pStyle w:val="Signature"/>
        <w:jc w:val="both"/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</w:pPr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 xml:space="preserve">მასე მერე რაც სესია დავჯავშნეთ, შეგვიძლია რომ </w:t>
      </w:r>
      <w:proofErr w:type="spellStart"/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>დავლოგინდეთ</w:t>
      </w:r>
      <w:proofErr w:type="spellEnd"/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>:</w:t>
      </w:r>
    </w:p>
    <w:p w14:paraId="69FE1158" w14:textId="77777777" w:rsidR="00C459BA" w:rsidRDefault="00C459BA" w:rsidP="00C459BA">
      <w:pPr>
        <w:pStyle w:val="Signature"/>
        <w:jc w:val="both"/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</w:pPr>
    </w:p>
    <w:p w14:paraId="507755E4" w14:textId="7E789BCE" w:rsidR="00C459BA" w:rsidRPr="00F749B4" w:rsidRDefault="00C459BA" w:rsidP="00C459BA">
      <w:pPr>
        <w:pStyle w:val="Signature"/>
        <w:jc w:val="center"/>
        <w:rPr>
          <w:rFonts w:ascii="Sylfaen" w:hAnsi="Sylfaen"/>
          <w:b w:val="0"/>
          <w:bCs w:val="0"/>
          <w:color w:val="000000" w:themeColor="text1"/>
          <w:sz w:val="28"/>
          <w:szCs w:val="28"/>
          <w:lang w:val="ka-GE"/>
        </w:rPr>
      </w:pPr>
      <w:r w:rsidRPr="00F749B4">
        <w:rPr>
          <w:rFonts w:ascii="Sylfaen" w:hAnsi="Sylfaen"/>
          <w:b w:val="0"/>
          <w:bCs w:val="0"/>
          <w:color w:val="000000" w:themeColor="text1"/>
          <w:sz w:val="28"/>
          <w:szCs w:val="28"/>
          <w:lang w:val="ka-GE"/>
        </w:rPr>
        <w:t>POST /</w:t>
      </w:r>
      <w:proofErr w:type="spellStart"/>
      <w:r w:rsidRPr="00F749B4">
        <w:rPr>
          <w:rFonts w:ascii="Sylfaen" w:hAnsi="Sylfaen"/>
          <w:b w:val="0"/>
          <w:bCs w:val="0"/>
          <w:color w:val="000000" w:themeColor="text1"/>
          <w:sz w:val="28"/>
          <w:szCs w:val="28"/>
          <w:lang w:val="ka-GE"/>
        </w:rPr>
        <w:t>hasSession</w:t>
      </w:r>
      <w:proofErr w:type="spellEnd"/>
      <w:r w:rsidRPr="00F749B4">
        <w:rPr>
          <w:rFonts w:ascii="Sylfaen" w:hAnsi="Sylfaen"/>
          <w:b w:val="0"/>
          <w:bCs w:val="0"/>
          <w:color w:val="000000" w:themeColor="text1"/>
          <w:sz w:val="28"/>
          <w:szCs w:val="28"/>
          <w:lang w:val="ka-GE"/>
        </w:rPr>
        <w:t>/</w:t>
      </w:r>
      <w:proofErr w:type="spellStart"/>
      <w:r w:rsidRPr="00F749B4">
        <w:rPr>
          <w:rFonts w:ascii="Sylfaen" w:hAnsi="Sylfaen"/>
          <w:b w:val="0"/>
          <w:bCs w:val="0"/>
          <w:color w:val="000000" w:themeColor="text1"/>
          <w:sz w:val="28"/>
          <w:szCs w:val="28"/>
          <w:lang w:val="ka-GE"/>
        </w:rPr>
        <w:t>login</w:t>
      </w:r>
      <w:proofErr w:type="spellEnd"/>
    </w:p>
    <w:p w14:paraId="73FE3AC6" w14:textId="408EF9FC" w:rsidR="00F749B4" w:rsidRDefault="00F749B4" w:rsidP="00C459BA">
      <w:pPr>
        <w:pStyle w:val="Signature"/>
        <w:jc w:val="center"/>
        <w:rPr>
          <w:rFonts w:ascii="Sylfaen" w:hAnsi="Sylfaen"/>
          <w:b w:val="0"/>
          <w:bCs w:val="0"/>
          <w:color w:val="000000" w:themeColor="text1"/>
          <w:szCs w:val="24"/>
          <w:lang w:val="ka-GE"/>
        </w:rPr>
      </w:pPr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>ჰედერით:</w:t>
      </w:r>
    </w:p>
    <w:p w14:paraId="48190C9E" w14:textId="4CD60263" w:rsidR="00F749B4" w:rsidRPr="00F749B4" w:rsidRDefault="00F749B4" w:rsidP="00C459BA">
      <w:pPr>
        <w:pStyle w:val="Signature"/>
        <w:jc w:val="center"/>
        <w:rPr>
          <w:rFonts w:ascii="Sylfaen" w:hAnsi="Sylfaen"/>
          <w:b w:val="0"/>
          <w:bCs w:val="0"/>
          <w:color w:val="000000" w:themeColor="text1"/>
          <w:szCs w:val="24"/>
        </w:rPr>
      </w:pPr>
      <w:proofErr w:type="spellStart"/>
      <w:r>
        <w:rPr>
          <w:rFonts w:ascii="Sylfaen" w:hAnsi="Sylfaen"/>
          <w:b w:val="0"/>
          <w:bCs w:val="0"/>
          <w:color w:val="000000" w:themeColor="text1"/>
          <w:szCs w:val="24"/>
        </w:rPr>
        <w:t>sessionId</w:t>
      </w:r>
      <w:proofErr w:type="spellEnd"/>
      <w:r>
        <w:rPr>
          <w:rFonts w:ascii="Sylfaen" w:hAnsi="Sylfaen"/>
          <w:b w:val="0"/>
          <w:bCs w:val="0"/>
          <w:color w:val="000000" w:themeColor="text1"/>
          <w:szCs w:val="24"/>
        </w:rPr>
        <w:t xml:space="preserve"> - “123-abcd-123”</w:t>
      </w:r>
    </w:p>
    <w:p w14:paraId="1FD2F4AE" w14:textId="62414ECB" w:rsidR="00F749B4" w:rsidRDefault="00F749B4" w:rsidP="00C459BA">
      <w:pPr>
        <w:pStyle w:val="Signature"/>
        <w:jc w:val="center"/>
        <w:rPr>
          <w:rFonts w:ascii="Sylfaen" w:hAnsi="Sylfaen"/>
          <w:b w:val="0"/>
          <w:bCs w:val="0"/>
          <w:color w:val="000000" w:themeColor="text1"/>
          <w:szCs w:val="24"/>
          <w:lang w:val="ka-GE"/>
        </w:rPr>
      </w:pPr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>მოთხოვნით:</w:t>
      </w:r>
    </w:p>
    <w:p w14:paraId="2F2AE9EB" w14:textId="61FB6442" w:rsidR="00F749B4" w:rsidRPr="00F749B4" w:rsidRDefault="00F749B4" w:rsidP="00F749B4">
      <w:pPr>
        <w:pStyle w:val="Signature"/>
        <w:jc w:val="center"/>
        <w:rPr>
          <w:rFonts w:ascii="Sylfaen" w:hAnsi="Sylfaen"/>
          <w:b w:val="0"/>
          <w:bCs w:val="0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>{</w:t>
      </w:r>
      <w:proofErr w:type="spellStart"/>
      <w:r w:rsidRPr="00F749B4"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>email</w:t>
      </w:r>
      <w:proofErr w:type="spellEnd"/>
      <w:r w:rsidRPr="00F749B4"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 xml:space="preserve"> : </w:t>
      </w:r>
      <w:r>
        <w:rPr>
          <w:rFonts w:ascii="Sylfaen" w:hAnsi="Sylfaen"/>
          <w:b w:val="0"/>
          <w:bCs w:val="0"/>
          <w:color w:val="000000" w:themeColor="text1"/>
          <w:szCs w:val="24"/>
        </w:rPr>
        <w:t>“</w:t>
      </w:r>
      <w:proofErr w:type="spellStart"/>
      <w:r>
        <w:rPr>
          <w:rFonts w:ascii="Sylfaen" w:hAnsi="Sylfaen"/>
          <w:b w:val="0"/>
          <w:bCs w:val="0"/>
          <w:color w:val="000000" w:themeColor="text1"/>
          <w:szCs w:val="24"/>
        </w:rPr>
        <w:t>example@asda</w:t>
      </w:r>
      <w:proofErr w:type="spellEnd"/>
      <w:r>
        <w:rPr>
          <w:rFonts w:ascii="Sylfaen" w:hAnsi="Sylfaen"/>
          <w:b w:val="0"/>
          <w:bCs w:val="0"/>
          <w:color w:val="000000" w:themeColor="text1"/>
          <w:szCs w:val="24"/>
        </w:rPr>
        <w:t>”, password : “pass”</w:t>
      </w:r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>}</w:t>
      </w:r>
      <w:r w:rsidRPr="00F749B4">
        <w:rPr>
          <w:rFonts w:ascii="Sylfaen" w:hAnsi="Sylfaen"/>
          <w:b w:val="0"/>
          <w:bCs w:val="0"/>
          <w:color w:val="000000" w:themeColor="text1"/>
          <w:sz w:val="28"/>
          <w:szCs w:val="28"/>
          <w:lang w:val="ka-GE"/>
        </w:rPr>
        <w:t xml:space="preserve"> </w:t>
      </w:r>
    </w:p>
    <w:p w14:paraId="4537E690" w14:textId="009D7B5F" w:rsidR="00F749B4" w:rsidRDefault="00F749B4" w:rsidP="00C459BA">
      <w:pPr>
        <w:pStyle w:val="Signature"/>
        <w:jc w:val="center"/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</w:pPr>
    </w:p>
    <w:p w14:paraId="32B6C634" w14:textId="69206CD5" w:rsidR="00C459BA" w:rsidRDefault="00C459BA" w:rsidP="00B27F82">
      <w:pPr>
        <w:pStyle w:val="Signature"/>
        <w:jc w:val="both"/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</w:pPr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>ყურადღება მიაქციეთ რომ ამ შემთხვევაში გავდივართ /</w:t>
      </w:r>
      <w:proofErr w:type="spellStart"/>
      <w:r w:rsidRPr="00F749B4"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>hasSession</w:t>
      </w:r>
      <w:proofErr w:type="spellEnd"/>
      <w:r w:rsidRPr="00F749B4"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 xml:space="preserve"> </w:t>
      </w:r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 xml:space="preserve">ფილტრს, რომელიც ამოწმებს რომ </w:t>
      </w:r>
      <w:r w:rsidRPr="00F749B4"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>HTTP</w:t>
      </w:r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>-</w:t>
      </w:r>
      <w:proofErr w:type="spellStart"/>
      <w:r w:rsidRPr="00F749B4"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>request</w:t>
      </w:r>
      <w:proofErr w:type="spellEnd"/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 xml:space="preserve">-ის ჰედერში გვაქვს პარამეტრი </w:t>
      </w:r>
      <w:proofErr w:type="spellStart"/>
      <w:r w:rsidRPr="00F749B4"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>sessionId</w:t>
      </w:r>
      <w:proofErr w:type="spellEnd"/>
      <w:r w:rsidRPr="00F749B4"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 xml:space="preserve"> </w:t>
      </w:r>
      <w:proofErr w:type="spellStart"/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>ვალიდური</w:t>
      </w:r>
      <w:proofErr w:type="spellEnd"/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 xml:space="preserve"> სესიის იდენტიფიკატორით. </w:t>
      </w:r>
    </w:p>
    <w:p w14:paraId="1BFC21F7" w14:textId="1B0C3817" w:rsidR="00C459BA" w:rsidRDefault="00F749B4" w:rsidP="00B27F82">
      <w:pPr>
        <w:pStyle w:val="Signature"/>
        <w:jc w:val="both"/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</w:pPr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lastRenderedPageBreak/>
        <w:t xml:space="preserve">წარმატებული </w:t>
      </w:r>
      <w:proofErr w:type="spellStart"/>
      <w:r w:rsidR="00C459BA"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>დალოგინების</w:t>
      </w:r>
      <w:proofErr w:type="spellEnd"/>
      <w:r w:rsidR="00C459BA"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 xml:space="preserve"> შემდგომ შეგვეძლება რომ გამოვიძახოთ </w:t>
      </w:r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 xml:space="preserve">პოსტის შექმნის მოთხოვნა, შესაბამისი </w:t>
      </w:r>
      <w:r>
        <w:rPr>
          <w:rFonts w:ascii="Sylfaen" w:hAnsi="Sylfaen"/>
          <w:b w:val="0"/>
          <w:bCs w:val="0"/>
          <w:color w:val="000000" w:themeColor="text1"/>
          <w:sz w:val="22"/>
          <w:szCs w:val="22"/>
        </w:rPr>
        <w:t>JSO</w:t>
      </w:r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>N</w:t>
      </w:r>
      <w:r>
        <w:rPr>
          <w:rFonts w:ascii="Sylfaen" w:hAnsi="Sylfaen"/>
          <w:b w:val="0"/>
          <w:bCs w:val="0"/>
          <w:color w:val="000000" w:themeColor="text1"/>
          <w:sz w:val="22"/>
          <w:szCs w:val="22"/>
        </w:rPr>
        <w:t>-</w:t>
      </w:r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>ით:</w:t>
      </w:r>
    </w:p>
    <w:p w14:paraId="3ED08613" w14:textId="77777777" w:rsidR="00F749B4" w:rsidRDefault="00F749B4" w:rsidP="00C459BA">
      <w:pPr>
        <w:pStyle w:val="Signature"/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</w:pPr>
    </w:p>
    <w:p w14:paraId="2065DE2D" w14:textId="762D59B1" w:rsidR="00F749B4" w:rsidRPr="00F749B4" w:rsidRDefault="00F749B4" w:rsidP="00F749B4">
      <w:pPr>
        <w:pStyle w:val="Signature"/>
        <w:jc w:val="center"/>
        <w:rPr>
          <w:rFonts w:ascii="Sylfaen" w:hAnsi="Sylfaen"/>
          <w:b w:val="0"/>
          <w:bCs w:val="0"/>
          <w:color w:val="000000" w:themeColor="text1"/>
          <w:sz w:val="28"/>
          <w:szCs w:val="28"/>
        </w:rPr>
      </w:pPr>
      <w:r w:rsidRPr="00F749B4">
        <w:rPr>
          <w:rFonts w:ascii="Sylfaen" w:hAnsi="Sylfaen"/>
          <w:b w:val="0"/>
          <w:bCs w:val="0"/>
          <w:color w:val="000000" w:themeColor="text1"/>
          <w:sz w:val="28"/>
          <w:szCs w:val="28"/>
          <w:lang w:val="ka-GE"/>
        </w:rPr>
        <w:t>POST /</w:t>
      </w:r>
      <w:proofErr w:type="spellStart"/>
      <w:r w:rsidRPr="00F749B4">
        <w:rPr>
          <w:rFonts w:ascii="Sylfaen" w:hAnsi="Sylfaen"/>
          <w:b w:val="0"/>
          <w:bCs w:val="0"/>
          <w:color w:val="000000" w:themeColor="text1"/>
          <w:sz w:val="28"/>
          <w:szCs w:val="28"/>
          <w:lang w:val="ka-GE"/>
        </w:rPr>
        <w:t>hasSession</w:t>
      </w:r>
      <w:proofErr w:type="spellEnd"/>
      <w:r w:rsidRPr="00F749B4">
        <w:rPr>
          <w:rFonts w:ascii="Sylfaen" w:hAnsi="Sylfaen"/>
          <w:b w:val="0"/>
          <w:bCs w:val="0"/>
          <w:color w:val="000000" w:themeColor="text1"/>
          <w:sz w:val="28"/>
          <w:szCs w:val="28"/>
          <w:lang w:val="ka-GE"/>
        </w:rPr>
        <w:t>/</w:t>
      </w:r>
      <w:proofErr w:type="spellStart"/>
      <w:r>
        <w:rPr>
          <w:rFonts w:ascii="Sylfaen" w:hAnsi="Sylfaen"/>
          <w:b w:val="0"/>
          <w:bCs w:val="0"/>
          <w:color w:val="000000" w:themeColor="text1"/>
          <w:sz w:val="28"/>
          <w:szCs w:val="28"/>
        </w:rPr>
        <w:t>isLoggedIn</w:t>
      </w:r>
      <w:proofErr w:type="spellEnd"/>
      <w:r>
        <w:rPr>
          <w:rFonts w:ascii="Sylfaen" w:hAnsi="Sylfaen"/>
          <w:b w:val="0"/>
          <w:bCs w:val="0"/>
          <w:color w:val="000000" w:themeColor="text1"/>
          <w:sz w:val="28"/>
          <w:szCs w:val="28"/>
        </w:rPr>
        <w:t>/posts</w:t>
      </w:r>
    </w:p>
    <w:p w14:paraId="7F091619" w14:textId="77777777" w:rsidR="00F749B4" w:rsidRDefault="00F749B4" w:rsidP="00F749B4">
      <w:pPr>
        <w:pStyle w:val="Signature"/>
        <w:jc w:val="center"/>
        <w:rPr>
          <w:rFonts w:ascii="Sylfaen" w:hAnsi="Sylfaen"/>
          <w:b w:val="0"/>
          <w:bCs w:val="0"/>
          <w:color w:val="000000" w:themeColor="text1"/>
          <w:szCs w:val="24"/>
          <w:lang w:val="ka-GE"/>
        </w:rPr>
      </w:pPr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>ჰედერით:</w:t>
      </w:r>
    </w:p>
    <w:p w14:paraId="1AA1AE4D" w14:textId="77777777" w:rsidR="00F749B4" w:rsidRPr="00F749B4" w:rsidRDefault="00F749B4" w:rsidP="00F749B4">
      <w:pPr>
        <w:pStyle w:val="Signature"/>
        <w:jc w:val="center"/>
        <w:rPr>
          <w:rFonts w:ascii="Sylfaen" w:hAnsi="Sylfaen"/>
          <w:b w:val="0"/>
          <w:bCs w:val="0"/>
          <w:color w:val="000000" w:themeColor="text1"/>
          <w:szCs w:val="24"/>
        </w:rPr>
      </w:pPr>
      <w:proofErr w:type="spellStart"/>
      <w:r>
        <w:rPr>
          <w:rFonts w:ascii="Sylfaen" w:hAnsi="Sylfaen"/>
          <w:b w:val="0"/>
          <w:bCs w:val="0"/>
          <w:color w:val="000000" w:themeColor="text1"/>
          <w:szCs w:val="24"/>
        </w:rPr>
        <w:t>sessionId</w:t>
      </w:r>
      <w:proofErr w:type="spellEnd"/>
      <w:r>
        <w:rPr>
          <w:rFonts w:ascii="Sylfaen" w:hAnsi="Sylfaen"/>
          <w:b w:val="0"/>
          <w:bCs w:val="0"/>
          <w:color w:val="000000" w:themeColor="text1"/>
          <w:szCs w:val="24"/>
        </w:rPr>
        <w:t xml:space="preserve"> - “123-abcd-123”</w:t>
      </w:r>
    </w:p>
    <w:p w14:paraId="47A88522" w14:textId="77777777" w:rsidR="00F749B4" w:rsidRDefault="00F749B4" w:rsidP="00F749B4">
      <w:pPr>
        <w:pStyle w:val="Signature"/>
        <w:jc w:val="center"/>
        <w:rPr>
          <w:rFonts w:ascii="Sylfaen" w:hAnsi="Sylfaen"/>
          <w:b w:val="0"/>
          <w:bCs w:val="0"/>
          <w:color w:val="000000" w:themeColor="text1"/>
          <w:szCs w:val="24"/>
          <w:lang w:val="ka-GE"/>
        </w:rPr>
      </w:pPr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>მოთხოვნით:</w:t>
      </w:r>
    </w:p>
    <w:p w14:paraId="0FE9434C" w14:textId="25AF23EB" w:rsidR="00F749B4" w:rsidRDefault="00F749B4" w:rsidP="00F749B4">
      <w:pPr>
        <w:pStyle w:val="Signature"/>
        <w:jc w:val="center"/>
        <w:rPr>
          <w:rFonts w:ascii="Sylfaen" w:hAnsi="Sylfaen"/>
          <w:b w:val="0"/>
          <w:bCs w:val="0"/>
          <w:color w:val="000000" w:themeColor="text1"/>
          <w:szCs w:val="24"/>
          <w:lang w:val="ka-GE"/>
        </w:rPr>
      </w:pPr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>{</w:t>
      </w:r>
      <w:r>
        <w:rPr>
          <w:rFonts w:ascii="Sylfaen" w:hAnsi="Sylfaen"/>
          <w:b w:val="0"/>
          <w:bCs w:val="0"/>
          <w:color w:val="000000" w:themeColor="text1"/>
          <w:szCs w:val="24"/>
        </w:rPr>
        <w:t>post</w:t>
      </w:r>
      <w:r w:rsidRPr="00F749B4"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 xml:space="preserve"> : </w:t>
      </w:r>
      <w:r>
        <w:rPr>
          <w:rFonts w:ascii="Sylfaen" w:hAnsi="Sylfaen"/>
          <w:b w:val="0"/>
          <w:bCs w:val="0"/>
          <w:color w:val="000000" w:themeColor="text1"/>
          <w:szCs w:val="24"/>
        </w:rPr>
        <w:t>{ contents :</w:t>
      </w:r>
      <w:r>
        <w:rPr>
          <w:rFonts w:ascii="Sylfaen" w:hAnsi="Sylfaen"/>
          <w:b w:val="0"/>
          <w:bCs w:val="0"/>
          <w:color w:val="000000" w:themeColor="text1"/>
          <w:szCs w:val="24"/>
        </w:rPr>
        <w:t>“</w:t>
      </w:r>
      <w:proofErr w:type="spellStart"/>
      <w:r>
        <w:rPr>
          <w:rFonts w:ascii="Sylfaen" w:hAnsi="Sylfaen"/>
          <w:b w:val="0"/>
          <w:bCs w:val="0"/>
          <w:color w:val="000000" w:themeColor="text1"/>
          <w:szCs w:val="24"/>
        </w:rPr>
        <w:t>example@asda</w:t>
      </w:r>
      <w:proofErr w:type="spellEnd"/>
      <w:r>
        <w:rPr>
          <w:rFonts w:ascii="Sylfaen" w:hAnsi="Sylfaen"/>
          <w:b w:val="0"/>
          <w:bCs w:val="0"/>
          <w:color w:val="000000" w:themeColor="text1"/>
          <w:szCs w:val="24"/>
        </w:rPr>
        <w:t>”</w:t>
      </w:r>
      <w:r>
        <w:rPr>
          <w:rFonts w:ascii="Sylfaen" w:hAnsi="Sylfaen"/>
          <w:b w:val="0"/>
          <w:bCs w:val="0"/>
          <w:color w:val="000000" w:themeColor="text1"/>
          <w:szCs w:val="24"/>
        </w:rPr>
        <w:t>}</w:t>
      </w:r>
      <w:r>
        <w:rPr>
          <w:rFonts w:ascii="Sylfaen" w:hAnsi="Sylfaen"/>
          <w:b w:val="0"/>
          <w:bCs w:val="0"/>
          <w:color w:val="000000" w:themeColor="text1"/>
          <w:szCs w:val="24"/>
        </w:rPr>
        <w:t>,</w:t>
      </w:r>
      <w:r>
        <w:rPr>
          <w:rFonts w:ascii="Sylfaen" w:hAnsi="Sylfaen"/>
          <w:b w:val="0"/>
          <w:bCs w:val="0"/>
          <w:color w:val="000000" w:themeColor="text1"/>
          <w:szCs w:val="24"/>
        </w:rPr>
        <w:t xml:space="preserve"> categories </w:t>
      </w:r>
      <w:r>
        <w:rPr>
          <w:rFonts w:ascii="Sylfaen" w:hAnsi="Sylfaen"/>
          <w:b w:val="0"/>
          <w:bCs w:val="0"/>
          <w:color w:val="000000" w:themeColor="text1"/>
          <w:szCs w:val="24"/>
        </w:rPr>
        <w:t xml:space="preserve">: </w:t>
      </w:r>
      <w:r>
        <w:rPr>
          <w:rFonts w:ascii="Sylfaen" w:hAnsi="Sylfaen"/>
          <w:b w:val="0"/>
          <w:bCs w:val="0"/>
          <w:color w:val="000000" w:themeColor="text1"/>
          <w:szCs w:val="24"/>
        </w:rPr>
        <w:t xml:space="preserve">[1,2,3] </w:t>
      </w:r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>}</w:t>
      </w:r>
    </w:p>
    <w:p w14:paraId="4B01B1BB" w14:textId="77777777" w:rsidR="00F749B4" w:rsidRDefault="00F749B4" w:rsidP="00F749B4">
      <w:pPr>
        <w:pStyle w:val="Signature"/>
        <w:jc w:val="center"/>
        <w:rPr>
          <w:rFonts w:ascii="Sylfaen" w:hAnsi="Sylfaen"/>
          <w:b w:val="0"/>
          <w:bCs w:val="0"/>
          <w:color w:val="000000" w:themeColor="text1"/>
          <w:szCs w:val="24"/>
          <w:lang w:val="ka-GE"/>
        </w:rPr>
      </w:pPr>
    </w:p>
    <w:p w14:paraId="019A1A17" w14:textId="427C9CDC" w:rsidR="00F749B4" w:rsidRDefault="00F749B4" w:rsidP="00B27F82">
      <w:pPr>
        <w:pStyle w:val="Signature"/>
        <w:jc w:val="both"/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</w:pPr>
      <w:r w:rsidRPr="00F749B4"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>ეს შექმნის პოსტს მომხმარებლის სახელზე და დაამატებს მას 1, 2 და 3-ე კატეგორიებში.</w:t>
      </w:r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 xml:space="preserve"> </w:t>
      </w:r>
    </w:p>
    <w:p w14:paraId="419A72F9" w14:textId="57451973" w:rsidR="00F749B4" w:rsidRDefault="00F749B4" w:rsidP="00B27F82">
      <w:pPr>
        <w:pStyle w:val="Signature"/>
        <w:jc w:val="both"/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</w:pPr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 xml:space="preserve">ვთქვათ ახლა </w:t>
      </w:r>
      <w:proofErr w:type="spellStart"/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>იუზერმა</w:t>
      </w:r>
      <w:proofErr w:type="spellEnd"/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 xml:space="preserve"> მოინდომა პოსტის </w:t>
      </w:r>
      <w:proofErr w:type="spellStart"/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>დალაიქება</w:t>
      </w:r>
      <w:proofErr w:type="spellEnd"/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>.</w:t>
      </w:r>
    </w:p>
    <w:p w14:paraId="10EE4106" w14:textId="76D86C13" w:rsidR="00F749B4" w:rsidRDefault="00F749B4" w:rsidP="00B27F82">
      <w:pPr>
        <w:pStyle w:val="Signature"/>
        <w:jc w:val="both"/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</w:pPr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>ის იძახებს შემდეგ მოთხოვნას:</w:t>
      </w:r>
    </w:p>
    <w:p w14:paraId="76DBF30D" w14:textId="67B70E82" w:rsidR="00F749B4" w:rsidRDefault="00F749B4" w:rsidP="00F749B4">
      <w:pPr>
        <w:pStyle w:val="Signature"/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</w:pPr>
      <w:r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  <w:tab/>
      </w:r>
    </w:p>
    <w:p w14:paraId="08BDDDAE" w14:textId="0FFDBB54" w:rsidR="00F749B4" w:rsidRPr="00F749B4" w:rsidRDefault="00F749B4" w:rsidP="00F749B4">
      <w:pPr>
        <w:pStyle w:val="Signature"/>
        <w:jc w:val="center"/>
        <w:rPr>
          <w:rFonts w:ascii="Sylfaen" w:hAnsi="Sylfaen"/>
          <w:b w:val="0"/>
          <w:bCs w:val="0"/>
          <w:color w:val="000000" w:themeColor="text1"/>
          <w:sz w:val="28"/>
          <w:szCs w:val="28"/>
        </w:rPr>
      </w:pPr>
      <w:r w:rsidRPr="00F749B4">
        <w:rPr>
          <w:rFonts w:ascii="Sylfaen" w:hAnsi="Sylfaen"/>
          <w:b w:val="0"/>
          <w:bCs w:val="0"/>
          <w:color w:val="000000" w:themeColor="text1"/>
          <w:sz w:val="28"/>
          <w:szCs w:val="28"/>
          <w:lang w:val="ka-GE"/>
        </w:rPr>
        <w:t>POST /</w:t>
      </w:r>
      <w:proofErr w:type="spellStart"/>
      <w:r w:rsidRPr="00F749B4">
        <w:rPr>
          <w:rFonts w:ascii="Sylfaen" w:hAnsi="Sylfaen"/>
          <w:b w:val="0"/>
          <w:bCs w:val="0"/>
          <w:color w:val="000000" w:themeColor="text1"/>
          <w:sz w:val="28"/>
          <w:szCs w:val="28"/>
          <w:lang w:val="ka-GE"/>
        </w:rPr>
        <w:t>hasSession</w:t>
      </w:r>
      <w:proofErr w:type="spellEnd"/>
      <w:r w:rsidRPr="00F749B4">
        <w:rPr>
          <w:rFonts w:ascii="Sylfaen" w:hAnsi="Sylfaen"/>
          <w:b w:val="0"/>
          <w:bCs w:val="0"/>
          <w:color w:val="000000" w:themeColor="text1"/>
          <w:sz w:val="28"/>
          <w:szCs w:val="28"/>
          <w:lang w:val="ka-GE"/>
        </w:rPr>
        <w:t>/</w:t>
      </w:r>
      <w:proofErr w:type="spellStart"/>
      <w:r>
        <w:rPr>
          <w:rFonts w:ascii="Sylfaen" w:hAnsi="Sylfaen"/>
          <w:b w:val="0"/>
          <w:bCs w:val="0"/>
          <w:color w:val="000000" w:themeColor="text1"/>
          <w:sz w:val="28"/>
          <w:szCs w:val="28"/>
        </w:rPr>
        <w:t>isLoggedIn</w:t>
      </w:r>
      <w:proofErr w:type="spellEnd"/>
      <w:r>
        <w:rPr>
          <w:rFonts w:ascii="Sylfaen" w:hAnsi="Sylfaen"/>
          <w:b w:val="0"/>
          <w:bCs w:val="0"/>
          <w:color w:val="000000" w:themeColor="text1"/>
          <w:sz w:val="28"/>
          <w:szCs w:val="28"/>
        </w:rPr>
        <w:t>/</w:t>
      </w:r>
      <w:proofErr w:type="spellStart"/>
      <w:r>
        <w:rPr>
          <w:rFonts w:ascii="Sylfaen" w:hAnsi="Sylfaen"/>
          <w:b w:val="0"/>
          <w:bCs w:val="0"/>
          <w:color w:val="000000" w:themeColor="text1"/>
          <w:sz w:val="28"/>
          <w:szCs w:val="28"/>
        </w:rPr>
        <w:t>likeThePost</w:t>
      </w:r>
      <w:proofErr w:type="spellEnd"/>
    </w:p>
    <w:p w14:paraId="76EE1B26" w14:textId="77777777" w:rsidR="00F749B4" w:rsidRDefault="00F749B4" w:rsidP="00F749B4">
      <w:pPr>
        <w:pStyle w:val="Signature"/>
        <w:jc w:val="center"/>
        <w:rPr>
          <w:rFonts w:ascii="Sylfaen" w:hAnsi="Sylfaen"/>
          <w:b w:val="0"/>
          <w:bCs w:val="0"/>
          <w:color w:val="000000" w:themeColor="text1"/>
          <w:szCs w:val="24"/>
          <w:lang w:val="ka-GE"/>
        </w:rPr>
      </w:pPr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>ჰედერით:</w:t>
      </w:r>
    </w:p>
    <w:p w14:paraId="279470D3" w14:textId="77777777" w:rsidR="00F749B4" w:rsidRPr="00F749B4" w:rsidRDefault="00F749B4" w:rsidP="00F749B4">
      <w:pPr>
        <w:pStyle w:val="Signature"/>
        <w:jc w:val="center"/>
        <w:rPr>
          <w:rFonts w:ascii="Sylfaen" w:hAnsi="Sylfaen"/>
          <w:b w:val="0"/>
          <w:bCs w:val="0"/>
          <w:color w:val="000000" w:themeColor="text1"/>
          <w:szCs w:val="24"/>
        </w:rPr>
      </w:pPr>
      <w:proofErr w:type="spellStart"/>
      <w:r>
        <w:rPr>
          <w:rFonts w:ascii="Sylfaen" w:hAnsi="Sylfaen"/>
          <w:b w:val="0"/>
          <w:bCs w:val="0"/>
          <w:color w:val="000000" w:themeColor="text1"/>
          <w:szCs w:val="24"/>
        </w:rPr>
        <w:t>sessionId</w:t>
      </w:r>
      <w:proofErr w:type="spellEnd"/>
      <w:r>
        <w:rPr>
          <w:rFonts w:ascii="Sylfaen" w:hAnsi="Sylfaen"/>
          <w:b w:val="0"/>
          <w:bCs w:val="0"/>
          <w:color w:val="000000" w:themeColor="text1"/>
          <w:szCs w:val="24"/>
        </w:rPr>
        <w:t xml:space="preserve"> - “123-abcd-123”</w:t>
      </w:r>
    </w:p>
    <w:p w14:paraId="04B91769" w14:textId="77777777" w:rsidR="00F749B4" w:rsidRDefault="00F749B4" w:rsidP="00F749B4">
      <w:pPr>
        <w:pStyle w:val="Signature"/>
        <w:jc w:val="center"/>
        <w:rPr>
          <w:rFonts w:ascii="Sylfaen" w:hAnsi="Sylfaen"/>
          <w:b w:val="0"/>
          <w:bCs w:val="0"/>
          <w:color w:val="000000" w:themeColor="text1"/>
          <w:szCs w:val="24"/>
          <w:lang w:val="ka-GE"/>
        </w:rPr>
      </w:pPr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>მოთხოვნით:</w:t>
      </w:r>
    </w:p>
    <w:p w14:paraId="4BC3D8EE" w14:textId="287E0CD8" w:rsidR="00F749B4" w:rsidRDefault="00F749B4" w:rsidP="00F749B4">
      <w:pPr>
        <w:pStyle w:val="Signature"/>
        <w:jc w:val="center"/>
        <w:rPr>
          <w:rFonts w:ascii="Sylfaen" w:hAnsi="Sylfaen"/>
          <w:b w:val="0"/>
          <w:bCs w:val="0"/>
          <w:color w:val="000000" w:themeColor="text1"/>
          <w:szCs w:val="24"/>
          <w:lang w:val="ka-GE"/>
        </w:rPr>
      </w:pPr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>{</w:t>
      </w:r>
      <w:proofErr w:type="spellStart"/>
      <w:r>
        <w:rPr>
          <w:rFonts w:ascii="Sylfaen" w:hAnsi="Sylfaen"/>
          <w:b w:val="0"/>
          <w:bCs w:val="0"/>
          <w:color w:val="000000" w:themeColor="text1"/>
          <w:szCs w:val="24"/>
        </w:rPr>
        <w:t>post</w:t>
      </w:r>
      <w:r>
        <w:rPr>
          <w:rFonts w:ascii="Sylfaen" w:hAnsi="Sylfaen"/>
          <w:b w:val="0"/>
          <w:bCs w:val="0"/>
          <w:color w:val="000000" w:themeColor="text1"/>
          <w:szCs w:val="24"/>
        </w:rPr>
        <w:t>Id</w:t>
      </w:r>
      <w:proofErr w:type="spellEnd"/>
      <w:r>
        <w:rPr>
          <w:rFonts w:ascii="Sylfaen" w:hAnsi="Sylfaen"/>
          <w:b w:val="0"/>
          <w:bCs w:val="0"/>
          <w:color w:val="000000" w:themeColor="text1"/>
          <w:szCs w:val="24"/>
        </w:rPr>
        <w:t xml:space="preserve"> : 2</w:t>
      </w:r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>}</w:t>
      </w:r>
    </w:p>
    <w:p w14:paraId="06BF7BF6" w14:textId="77777777" w:rsidR="00F749B4" w:rsidRDefault="00F749B4" w:rsidP="00F749B4">
      <w:pPr>
        <w:pStyle w:val="Signature"/>
        <w:jc w:val="center"/>
        <w:rPr>
          <w:rFonts w:ascii="Sylfaen" w:hAnsi="Sylfaen"/>
          <w:b w:val="0"/>
          <w:bCs w:val="0"/>
          <w:color w:val="000000" w:themeColor="text1"/>
          <w:szCs w:val="24"/>
          <w:lang w:val="ka-GE"/>
        </w:rPr>
      </w:pPr>
    </w:p>
    <w:p w14:paraId="7F8F4B81" w14:textId="2F6708AB" w:rsidR="00F749B4" w:rsidRDefault="00F749B4" w:rsidP="00B27F82">
      <w:pPr>
        <w:pStyle w:val="Signature"/>
        <w:jc w:val="both"/>
        <w:rPr>
          <w:rFonts w:ascii="Sylfaen" w:hAnsi="Sylfaen"/>
          <w:b w:val="0"/>
          <w:bCs w:val="0"/>
          <w:color w:val="000000" w:themeColor="text1"/>
          <w:szCs w:val="24"/>
          <w:lang w:val="ka-GE"/>
        </w:rPr>
      </w:pPr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 xml:space="preserve">ეს მოთხოვნა დაამატებს მომწონებელთა სიაში ჩვენს </w:t>
      </w:r>
      <w:proofErr w:type="spellStart"/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>იუზერს</w:t>
      </w:r>
      <w:proofErr w:type="spellEnd"/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 xml:space="preserve">. ხელახალი გამოძახება გადააქცევს ამ მოწონებას </w:t>
      </w:r>
      <w:r w:rsidR="00B27F82"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>- არ-მოწონებაში.</w:t>
      </w:r>
    </w:p>
    <w:p w14:paraId="0E986560" w14:textId="42DEB934" w:rsidR="00B27F82" w:rsidRDefault="00B27F82" w:rsidP="00B27F82">
      <w:pPr>
        <w:pStyle w:val="Signature"/>
        <w:jc w:val="both"/>
        <w:rPr>
          <w:rFonts w:ascii="Sylfaen" w:hAnsi="Sylfaen"/>
          <w:b w:val="0"/>
          <w:bCs w:val="0"/>
          <w:color w:val="000000" w:themeColor="text1"/>
          <w:szCs w:val="24"/>
          <w:lang w:val="ka-GE"/>
        </w:rPr>
      </w:pPr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>თუ მომხმარებელმა საკუთარი პოსტის შეცვლა, ის გამოიძახებს:</w:t>
      </w:r>
    </w:p>
    <w:p w14:paraId="7573D275" w14:textId="77777777" w:rsidR="00B27F82" w:rsidRDefault="00B27F82" w:rsidP="00F749B4">
      <w:pPr>
        <w:pStyle w:val="Signature"/>
        <w:rPr>
          <w:rFonts w:ascii="Sylfaen" w:hAnsi="Sylfaen"/>
          <w:b w:val="0"/>
          <w:bCs w:val="0"/>
          <w:color w:val="000000" w:themeColor="text1"/>
          <w:szCs w:val="24"/>
          <w:lang w:val="ka-GE"/>
        </w:rPr>
      </w:pPr>
    </w:p>
    <w:p w14:paraId="4E429419" w14:textId="7156EA10" w:rsidR="00B27F82" w:rsidRPr="00F749B4" w:rsidRDefault="00B27F82" w:rsidP="00B27F82">
      <w:pPr>
        <w:pStyle w:val="Signature"/>
        <w:jc w:val="center"/>
        <w:rPr>
          <w:rFonts w:ascii="Sylfaen" w:hAnsi="Sylfaen"/>
          <w:b w:val="0"/>
          <w:bCs w:val="0"/>
          <w:color w:val="000000" w:themeColor="text1"/>
          <w:sz w:val="28"/>
          <w:szCs w:val="28"/>
        </w:rPr>
      </w:pPr>
      <w:r>
        <w:rPr>
          <w:rFonts w:ascii="Sylfaen" w:hAnsi="Sylfaen"/>
          <w:b w:val="0"/>
          <w:bCs w:val="0"/>
          <w:color w:val="000000" w:themeColor="text1"/>
          <w:sz w:val="28"/>
          <w:szCs w:val="28"/>
        </w:rPr>
        <w:t>PUT</w:t>
      </w:r>
      <w:r w:rsidRPr="00F749B4">
        <w:rPr>
          <w:rFonts w:ascii="Sylfaen" w:hAnsi="Sylfaen"/>
          <w:b w:val="0"/>
          <w:bCs w:val="0"/>
          <w:color w:val="000000" w:themeColor="text1"/>
          <w:sz w:val="28"/>
          <w:szCs w:val="28"/>
          <w:lang w:val="ka-GE"/>
        </w:rPr>
        <w:t xml:space="preserve"> /</w:t>
      </w:r>
      <w:proofErr w:type="spellStart"/>
      <w:r w:rsidRPr="00F749B4">
        <w:rPr>
          <w:rFonts w:ascii="Sylfaen" w:hAnsi="Sylfaen"/>
          <w:b w:val="0"/>
          <w:bCs w:val="0"/>
          <w:color w:val="000000" w:themeColor="text1"/>
          <w:sz w:val="28"/>
          <w:szCs w:val="28"/>
          <w:lang w:val="ka-GE"/>
        </w:rPr>
        <w:t>hasSession</w:t>
      </w:r>
      <w:proofErr w:type="spellEnd"/>
      <w:r w:rsidRPr="00F749B4">
        <w:rPr>
          <w:rFonts w:ascii="Sylfaen" w:hAnsi="Sylfaen"/>
          <w:b w:val="0"/>
          <w:bCs w:val="0"/>
          <w:color w:val="000000" w:themeColor="text1"/>
          <w:sz w:val="28"/>
          <w:szCs w:val="28"/>
          <w:lang w:val="ka-GE"/>
        </w:rPr>
        <w:t>/</w:t>
      </w:r>
      <w:proofErr w:type="spellStart"/>
      <w:r>
        <w:rPr>
          <w:rFonts w:ascii="Sylfaen" w:hAnsi="Sylfaen"/>
          <w:b w:val="0"/>
          <w:bCs w:val="0"/>
          <w:color w:val="000000" w:themeColor="text1"/>
          <w:sz w:val="28"/>
          <w:szCs w:val="28"/>
        </w:rPr>
        <w:t>isLoggedIn</w:t>
      </w:r>
      <w:proofErr w:type="spellEnd"/>
      <w:r>
        <w:rPr>
          <w:rFonts w:ascii="Sylfaen" w:hAnsi="Sylfaen"/>
          <w:b w:val="0"/>
          <w:bCs w:val="0"/>
          <w:color w:val="000000" w:themeColor="text1"/>
          <w:sz w:val="28"/>
          <w:szCs w:val="28"/>
        </w:rPr>
        <w:t>/</w:t>
      </w:r>
      <w:r>
        <w:rPr>
          <w:rFonts w:ascii="Sylfaen" w:hAnsi="Sylfaen"/>
          <w:b w:val="0"/>
          <w:bCs w:val="0"/>
          <w:color w:val="000000" w:themeColor="text1"/>
          <w:sz w:val="28"/>
          <w:szCs w:val="28"/>
        </w:rPr>
        <w:t>posts</w:t>
      </w:r>
    </w:p>
    <w:p w14:paraId="6B38537A" w14:textId="77777777" w:rsidR="00B27F82" w:rsidRDefault="00B27F82" w:rsidP="00B27F82">
      <w:pPr>
        <w:pStyle w:val="Signature"/>
        <w:jc w:val="center"/>
        <w:rPr>
          <w:rFonts w:ascii="Sylfaen" w:hAnsi="Sylfaen"/>
          <w:b w:val="0"/>
          <w:bCs w:val="0"/>
          <w:color w:val="000000" w:themeColor="text1"/>
          <w:szCs w:val="24"/>
          <w:lang w:val="ka-GE"/>
        </w:rPr>
      </w:pPr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>ჰედერით:</w:t>
      </w:r>
    </w:p>
    <w:p w14:paraId="6AE76BB3" w14:textId="77777777" w:rsidR="00B27F82" w:rsidRPr="00F749B4" w:rsidRDefault="00B27F82" w:rsidP="00B27F82">
      <w:pPr>
        <w:pStyle w:val="Signature"/>
        <w:jc w:val="center"/>
        <w:rPr>
          <w:rFonts w:ascii="Sylfaen" w:hAnsi="Sylfaen"/>
          <w:b w:val="0"/>
          <w:bCs w:val="0"/>
          <w:color w:val="000000" w:themeColor="text1"/>
          <w:szCs w:val="24"/>
        </w:rPr>
      </w:pPr>
      <w:proofErr w:type="spellStart"/>
      <w:r>
        <w:rPr>
          <w:rFonts w:ascii="Sylfaen" w:hAnsi="Sylfaen"/>
          <w:b w:val="0"/>
          <w:bCs w:val="0"/>
          <w:color w:val="000000" w:themeColor="text1"/>
          <w:szCs w:val="24"/>
        </w:rPr>
        <w:t>sessionId</w:t>
      </w:r>
      <w:proofErr w:type="spellEnd"/>
      <w:r>
        <w:rPr>
          <w:rFonts w:ascii="Sylfaen" w:hAnsi="Sylfaen"/>
          <w:b w:val="0"/>
          <w:bCs w:val="0"/>
          <w:color w:val="000000" w:themeColor="text1"/>
          <w:szCs w:val="24"/>
        </w:rPr>
        <w:t xml:space="preserve"> - “123-abcd-123”</w:t>
      </w:r>
    </w:p>
    <w:p w14:paraId="4B1B9FF2" w14:textId="77777777" w:rsidR="00B27F82" w:rsidRDefault="00B27F82" w:rsidP="00B27F82">
      <w:pPr>
        <w:pStyle w:val="Signature"/>
        <w:jc w:val="center"/>
        <w:rPr>
          <w:rFonts w:ascii="Sylfaen" w:hAnsi="Sylfaen"/>
          <w:b w:val="0"/>
          <w:bCs w:val="0"/>
          <w:color w:val="000000" w:themeColor="text1"/>
          <w:szCs w:val="24"/>
          <w:lang w:val="ka-GE"/>
        </w:rPr>
      </w:pPr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>მოთხოვნით:</w:t>
      </w:r>
    </w:p>
    <w:p w14:paraId="7DD3F2BC" w14:textId="46EA9CAA" w:rsidR="00B27F82" w:rsidRDefault="00B27F82" w:rsidP="00B27F82">
      <w:pPr>
        <w:pStyle w:val="Signature"/>
        <w:jc w:val="center"/>
        <w:rPr>
          <w:rFonts w:ascii="Sylfaen" w:hAnsi="Sylfaen"/>
          <w:b w:val="0"/>
          <w:bCs w:val="0"/>
          <w:color w:val="000000" w:themeColor="text1"/>
          <w:szCs w:val="24"/>
          <w:lang w:val="ka-GE"/>
        </w:rPr>
      </w:pPr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>{</w:t>
      </w:r>
      <w:r>
        <w:rPr>
          <w:rFonts w:ascii="Sylfaen" w:hAnsi="Sylfaen"/>
          <w:b w:val="0"/>
          <w:bCs w:val="0"/>
          <w:color w:val="000000" w:themeColor="text1"/>
          <w:szCs w:val="24"/>
        </w:rPr>
        <w:t xml:space="preserve">id </w:t>
      </w:r>
      <w:r>
        <w:rPr>
          <w:rFonts w:ascii="Sylfaen" w:hAnsi="Sylfaen"/>
          <w:b w:val="0"/>
          <w:bCs w:val="0"/>
          <w:color w:val="000000" w:themeColor="text1"/>
          <w:szCs w:val="24"/>
        </w:rPr>
        <w:t>: 2</w:t>
      </w:r>
      <w:r>
        <w:rPr>
          <w:rFonts w:ascii="Sylfaen" w:hAnsi="Sylfaen"/>
          <w:b w:val="0"/>
          <w:bCs w:val="0"/>
          <w:color w:val="000000" w:themeColor="text1"/>
          <w:szCs w:val="24"/>
        </w:rPr>
        <w:t xml:space="preserve">, contents : </w:t>
      </w:r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 xml:space="preserve">„ </w:t>
      </w:r>
      <w:r w:rsidRPr="00B27F82">
        <w:rPr>
          <w:rFonts w:ascii="Sylfaen" w:hAnsi="Sylfaen"/>
          <w:color w:val="000000" w:themeColor="text1"/>
          <w:szCs w:val="24"/>
          <w:lang w:val="ka-GE"/>
        </w:rPr>
        <w:t xml:space="preserve">გთხოვთ </w:t>
      </w:r>
      <w:r w:rsidRPr="00B27F82">
        <w:rPr>
          <w:rFonts w:ascii="Sylfaen" w:hAnsi="Sylfaen"/>
          <w:color w:val="000000" w:themeColor="text1"/>
          <w:szCs w:val="24"/>
        </w:rPr>
        <w:t xml:space="preserve">A </w:t>
      </w:r>
      <w:proofErr w:type="spellStart"/>
      <w:r w:rsidRPr="00B27F82">
        <w:rPr>
          <w:rFonts w:ascii="Sylfaen" w:hAnsi="Sylfaen"/>
          <w:color w:val="000000" w:themeColor="text1"/>
          <w:szCs w:val="24"/>
          <w:lang w:val="ka-GE"/>
        </w:rPr>
        <w:t>გამოგვაყოლეთ</w:t>
      </w:r>
      <w:proofErr w:type="spellEnd"/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 xml:space="preserve"> “</w:t>
      </w:r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>}</w:t>
      </w:r>
    </w:p>
    <w:p w14:paraId="3188EF6A" w14:textId="6D557E30" w:rsidR="00B27F82" w:rsidRDefault="00B27F82" w:rsidP="00B27F82">
      <w:pPr>
        <w:pStyle w:val="Signature"/>
        <w:jc w:val="center"/>
        <w:rPr>
          <w:rFonts w:ascii="Sylfaen" w:hAnsi="Sylfaen"/>
          <w:b w:val="0"/>
          <w:bCs w:val="0"/>
          <w:color w:val="000000" w:themeColor="text1"/>
          <w:szCs w:val="24"/>
          <w:lang w:val="ka-GE"/>
        </w:rPr>
      </w:pPr>
    </w:p>
    <w:p w14:paraId="03D6D8A0" w14:textId="7DEE3773" w:rsidR="00B27F82" w:rsidRDefault="00B27F82" w:rsidP="00B27F82">
      <w:pPr>
        <w:pStyle w:val="Signature"/>
        <w:rPr>
          <w:rFonts w:ascii="Sylfaen" w:hAnsi="Sylfaen"/>
          <w:b w:val="0"/>
          <w:bCs w:val="0"/>
          <w:color w:val="000000" w:themeColor="text1"/>
          <w:szCs w:val="24"/>
          <w:lang w:val="ka-GE"/>
        </w:rPr>
      </w:pPr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 xml:space="preserve">და პოსტი ნომერი 2 - </w:t>
      </w:r>
      <w:r>
        <w:rPr>
          <w:rFonts w:ascii="Sylfaen" w:hAnsi="Sylfaen"/>
          <w:color w:val="000000" w:themeColor="text1"/>
          <w:szCs w:val="24"/>
          <w:lang w:val="ka-GE"/>
        </w:rPr>
        <w:t xml:space="preserve">თუ ის შექმნა ამ მომხმარებელმა - </w:t>
      </w:r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 xml:space="preserve">მაგიურად შეიცვლის თავის </w:t>
      </w:r>
      <w:r>
        <w:rPr>
          <w:rFonts w:ascii="Sylfaen" w:hAnsi="Sylfaen"/>
          <w:b w:val="0"/>
          <w:bCs w:val="0"/>
          <w:color w:val="000000" w:themeColor="text1"/>
          <w:szCs w:val="24"/>
        </w:rPr>
        <w:t>contents-</w:t>
      </w:r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 xml:space="preserve">ს, წინააღმდეგ შემთხვევაში, მომხმარებელი მიიღებს ამ მესიჯს : </w:t>
      </w:r>
    </w:p>
    <w:p w14:paraId="36D23974" w14:textId="77777777" w:rsidR="00B27F82" w:rsidRDefault="00B27F82" w:rsidP="00B27F82">
      <w:pPr>
        <w:pStyle w:val="Signature"/>
        <w:rPr>
          <w:rFonts w:ascii="Sylfaen" w:hAnsi="Sylfaen"/>
          <w:b w:val="0"/>
          <w:bCs w:val="0"/>
          <w:color w:val="000000" w:themeColor="text1"/>
          <w:szCs w:val="24"/>
          <w:lang w:val="ka-GE"/>
        </w:rPr>
      </w:pPr>
    </w:p>
    <w:p w14:paraId="59DFA745" w14:textId="1CCBCEDB" w:rsidR="00B27F82" w:rsidRDefault="00B27F82" w:rsidP="00B27F82">
      <w:pPr>
        <w:pStyle w:val="Signature"/>
        <w:jc w:val="center"/>
        <w:rPr>
          <w:rFonts w:ascii="Sylfaen" w:hAnsi="Sylfaen"/>
          <w:b w:val="0"/>
          <w:bCs w:val="0"/>
          <w:color w:val="000000" w:themeColor="text1"/>
          <w:szCs w:val="24"/>
          <w:lang w:val="ka-GE"/>
        </w:rPr>
      </w:pPr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>{</w:t>
      </w:r>
      <w:r>
        <w:rPr>
          <w:rFonts w:ascii="Sylfaen" w:hAnsi="Sylfaen"/>
          <w:b w:val="0"/>
          <w:bCs w:val="0"/>
          <w:color w:val="000000" w:themeColor="text1"/>
          <w:szCs w:val="24"/>
        </w:rPr>
        <w:t>STATUS</w:t>
      </w:r>
      <w:r>
        <w:rPr>
          <w:rFonts w:ascii="Sylfaen" w:hAnsi="Sylfaen"/>
          <w:b w:val="0"/>
          <w:bCs w:val="0"/>
          <w:color w:val="000000" w:themeColor="text1"/>
          <w:szCs w:val="24"/>
        </w:rPr>
        <w:t xml:space="preserve"> : </w:t>
      </w:r>
      <w:r>
        <w:rPr>
          <w:rFonts w:ascii="Sylfaen" w:hAnsi="Sylfaen"/>
          <w:b w:val="0"/>
          <w:bCs w:val="0"/>
          <w:color w:val="000000" w:themeColor="text1"/>
          <w:szCs w:val="24"/>
        </w:rPr>
        <w:t>ERROR, ERRORMESSAGE : “</w:t>
      </w:r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 xml:space="preserve"> </w:t>
      </w:r>
      <w:r>
        <w:rPr>
          <w:rFonts w:ascii="Sylfaen" w:hAnsi="Sylfaen"/>
          <w:b w:val="0"/>
          <w:bCs w:val="0"/>
          <w:color w:val="000000" w:themeColor="text1"/>
          <w:szCs w:val="24"/>
        </w:rPr>
        <w:t>This is not your post!</w:t>
      </w:r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 xml:space="preserve"> </w:t>
      </w:r>
      <w:r>
        <w:rPr>
          <w:rFonts w:ascii="Sylfaen" w:hAnsi="Sylfaen"/>
          <w:b w:val="0"/>
          <w:bCs w:val="0"/>
          <w:color w:val="000000" w:themeColor="text1"/>
          <w:szCs w:val="24"/>
        </w:rPr>
        <w:t>”</w:t>
      </w:r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 xml:space="preserve"> </w:t>
      </w:r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>}</w:t>
      </w:r>
    </w:p>
    <w:p w14:paraId="36D1AD57" w14:textId="24F3BD32" w:rsidR="00B27F82" w:rsidRDefault="00B27F82" w:rsidP="00B27F82">
      <w:pPr>
        <w:pStyle w:val="Signature"/>
        <w:jc w:val="center"/>
        <w:rPr>
          <w:rFonts w:ascii="Sylfaen" w:hAnsi="Sylfaen"/>
          <w:b w:val="0"/>
          <w:bCs w:val="0"/>
          <w:color w:val="000000" w:themeColor="text1"/>
          <w:szCs w:val="24"/>
          <w:lang w:val="ka-GE"/>
        </w:rPr>
      </w:pPr>
    </w:p>
    <w:p w14:paraId="35ADF1CB" w14:textId="77777777" w:rsidR="00B27F82" w:rsidRDefault="00B27F82" w:rsidP="00B27F82">
      <w:pPr>
        <w:pStyle w:val="Signature"/>
        <w:jc w:val="center"/>
        <w:rPr>
          <w:rFonts w:ascii="Sylfaen" w:hAnsi="Sylfaen"/>
          <w:b w:val="0"/>
          <w:bCs w:val="0"/>
          <w:color w:val="000000" w:themeColor="text1"/>
          <w:szCs w:val="24"/>
          <w:lang w:val="ka-GE"/>
        </w:rPr>
      </w:pPr>
    </w:p>
    <w:p w14:paraId="0B6E052E" w14:textId="5264B63B" w:rsidR="00B27F82" w:rsidRDefault="00B27F82" w:rsidP="00B27F82">
      <w:pPr>
        <w:pStyle w:val="Signature"/>
        <w:rPr>
          <w:rFonts w:ascii="Sylfaen" w:hAnsi="Sylfaen"/>
          <w:b w:val="0"/>
          <w:bCs w:val="0"/>
          <w:color w:val="000000" w:themeColor="text1"/>
          <w:szCs w:val="24"/>
          <w:lang w:val="ka-GE"/>
        </w:rPr>
      </w:pPr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 xml:space="preserve">და ბოლოს, მომხმარებელს უნდა რომ გამოვიდეს სისტემიდან : </w:t>
      </w:r>
    </w:p>
    <w:p w14:paraId="7CAFE8BF" w14:textId="77777777" w:rsidR="00B27F82" w:rsidRDefault="00B27F82" w:rsidP="00B27F82">
      <w:pPr>
        <w:pStyle w:val="Signature"/>
        <w:rPr>
          <w:rFonts w:ascii="Sylfaen" w:hAnsi="Sylfaen"/>
          <w:b w:val="0"/>
          <w:bCs w:val="0"/>
          <w:color w:val="000000" w:themeColor="text1"/>
          <w:szCs w:val="24"/>
          <w:lang w:val="ka-GE"/>
        </w:rPr>
      </w:pPr>
    </w:p>
    <w:p w14:paraId="44EDF859" w14:textId="78C50951" w:rsidR="00B27F82" w:rsidRPr="00F749B4" w:rsidRDefault="00B27F82" w:rsidP="00B27F82">
      <w:pPr>
        <w:pStyle w:val="Signature"/>
        <w:jc w:val="center"/>
        <w:rPr>
          <w:rFonts w:ascii="Sylfaen" w:hAnsi="Sylfaen"/>
          <w:b w:val="0"/>
          <w:bCs w:val="0"/>
          <w:color w:val="000000" w:themeColor="text1"/>
          <w:sz w:val="28"/>
          <w:szCs w:val="28"/>
        </w:rPr>
      </w:pPr>
      <w:r>
        <w:rPr>
          <w:rFonts w:ascii="Sylfaen" w:hAnsi="Sylfaen"/>
          <w:b w:val="0"/>
          <w:bCs w:val="0"/>
          <w:color w:val="000000" w:themeColor="text1"/>
          <w:sz w:val="28"/>
          <w:szCs w:val="28"/>
        </w:rPr>
        <w:t>POST</w:t>
      </w:r>
      <w:r w:rsidRPr="00F749B4">
        <w:rPr>
          <w:rFonts w:ascii="Sylfaen" w:hAnsi="Sylfaen"/>
          <w:b w:val="0"/>
          <w:bCs w:val="0"/>
          <w:color w:val="000000" w:themeColor="text1"/>
          <w:sz w:val="28"/>
          <w:szCs w:val="28"/>
          <w:lang w:val="ka-GE"/>
        </w:rPr>
        <w:t xml:space="preserve"> /</w:t>
      </w:r>
      <w:proofErr w:type="spellStart"/>
      <w:r w:rsidRPr="00F749B4">
        <w:rPr>
          <w:rFonts w:ascii="Sylfaen" w:hAnsi="Sylfaen"/>
          <w:b w:val="0"/>
          <w:bCs w:val="0"/>
          <w:color w:val="000000" w:themeColor="text1"/>
          <w:sz w:val="28"/>
          <w:szCs w:val="28"/>
          <w:lang w:val="ka-GE"/>
        </w:rPr>
        <w:t>hasSession</w:t>
      </w:r>
      <w:proofErr w:type="spellEnd"/>
      <w:r w:rsidRPr="00F749B4">
        <w:rPr>
          <w:rFonts w:ascii="Sylfaen" w:hAnsi="Sylfaen"/>
          <w:b w:val="0"/>
          <w:bCs w:val="0"/>
          <w:color w:val="000000" w:themeColor="text1"/>
          <w:sz w:val="28"/>
          <w:szCs w:val="28"/>
          <w:lang w:val="ka-GE"/>
        </w:rPr>
        <w:t>/</w:t>
      </w:r>
      <w:proofErr w:type="spellStart"/>
      <w:r>
        <w:rPr>
          <w:rFonts w:ascii="Sylfaen" w:hAnsi="Sylfaen"/>
          <w:b w:val="0"/>
          <w:bCs w:val="0"/>
          <w:color w:val="000000" w:themeColor="text1"/>
          <w:sz w:val="28"/>
          <w:szCs w:val="28"/>
        </w:rPr>
        <w:t>isLoggedIn</w:t>
      </w:r>
      <w:proofErr w:type="spellEnd"/>
      <w:r>
        <w:rPr>
          <w:rFonts w:ascii="Sylfaen" w:hAnsi="Sylfaen"/>
          <w:b w:val="0"/>
          <w:bCs w:val="0"/>
          <w:color w:val="000000" w:themeColor="text1"/>
          <w:sz w:val="28"/>
          <w:szCs w:val="28"/>
        </w:rPr>
        <w:t>/</w:t>
      </w:r>
      <w:r>
        <w:rPr>
          <w:rFonts w:ascii="Sylfaen" w:hAnsi="Sylfaen"/>
          <w:b w:val="0"/>
          <w:bCs w:val="0"/>
          <w:color w:val="000000" w:themeColor="text1"/>
          <w:sz w:val="28"/>
          <w:szCs w:val="28"/>
        </w:rPr>
        <w:t>logout</w:t>
      </w:r>
    </w:p>
    <w:p w14:paraId="785D4D30" w14:textId="77777777" w:rsidR="00B27F82" w:rsidRDefault="00B27F82" w:rsidP="00B27F82">
      <w:pPr>
        <w:pStyle w:val="Signature"/>
        <w:jc w:val="center"/>
        <w:rPr>
          <w:rFonts w:ascii="Sylfaen" w:hAnsi="Sylfaen"/>
          <w:b w:val="0"/>
          <w:bCs w:val="0"/>
          <w:color w:val="000000" w:themeColor="text1"/>
          <w:szCs w:val="24"/>
          <w:lang w:val="ka-GE"/>
        </w:rPr>
      </w:pPr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>ჰედერით:</w:t>
      </w:r>
    </w:p>
    <w:p w14:paraId="2E6728FE" w14:textId="15139192" w:rsidR="00B27F82" w:rsidRDefault="00B27F82" w:rsidP="00B27F82">
      <w:pPr>
        <w:pStyle w:val="Signature"/>
        <w:jc w:val="center"/>
        <w:rPr>
          <w:rFonts w:ascii="Sylfaen" w:hAnsi="Sylfaen"/>
          <w:b w:val="0"/>
          <w:bCs w:val="0"/>
          <w:color w:val="000000" w:themeColor="text1"/>
          <w:szCs w:val="24"/>
        </w:rPr>
      </w:pPr>
      <w:proofErr w:type="spellStart"/>
      <w:r>
        <w:rPr>
          <w:rFonts w:ascii="Sylfaen" w:hAnsi="Sylfaen"/>
          <w:b w:val="0"/>
          <w:bCs w:val="0"/>
          <w:color w:val="000000" w:themeColor="text1"/>
          <w:szCs w:val="24"/>
        </w:rPr>
        <w:t>sessionId</w:t>
      </w:r>
      <w:proofErr w:type="spellEnd"/>
      <w:r>
        <w:rPr>
          <w:rFonts w:ascii="Sylfaen" w:hAnsi="Sylfaen"/>
          <w:b w:val="0"/>
          <w:bCs w:val="0"/>
          <w:color w:val="000000" w:themeColor="text1"/>
          <w:szCs w:val="24"/>
        </w:rPr>
        <w:t xml:space="preserve"> - “123-abcd-123”</w:t>
      </w:r>
    </w:p>
    <w:p w14:paraId="2AC440D8" w14:textId="634CB87F" w:rsidR="00B27F82" w:rsidRPr="00B27F82" w:rsidRDefault="00B27F82" w:rsidP="00B27F82">
      <w:pPr>
        <w:pStyle w:val="Signature"/>
        <w:jc w:val="center"/>
        <w:rPr>
          <w:rFonts w:ascii="Sylfaen" w:hAnsi="Sylfaen"/>
          <w:b w:val="0"/>
          <w:bCs w:val="0"/>
          <w:color w:val="000000" w:themeColor="text1"/>
          <w:szCs w:val="24"/>
          <w:lang w:val="ka-GE"/>
        </w:rPr>
      </w:pPr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>და</w:t>
      </w:r>
    </w:p>
    <w:p w14:paraId="79A1E1EA" w14:textId="114ED15B" w:rsidR="00B27F82" w:rsidRDefault="00B27F82" w:rsidP="00B27F82">
      <w:pPr>
        <w:pStyle w:val="Signature"/>
        <w:jc w:val="center"/>
        <w:rPr>
          <w:rFonts w:ascii="Sylfaen" w:hAnsi="Sylfaen"/>
          <w:b w:val="0"/>
          <w:bCs w:val="0"/>
          <w:color w:val="000000" w:themeColor="text1"/>
          <w:szCs w:val="24"/>
          <w:lang w:val="ka-GE"/>
        </w:rPr>
      </w:pPr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 xml:space="preserve">ცარიელი </w:t>
      </w:r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>მოთხოვნით</w:t>
      </w:r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>.</w:t>
      </w:r>
    </w:p>
    <w:p w14:paraId="17C25525" w14:textId="1549320D" w:rsidR="00B27F82" w:rsidRDefault="00B27F82" w:rsidP="00B27F82">
      <w:pPr>
        <w:pStyle w:val="Signature"/>
        <w:jc w:val="center"/>
        <w:rPr>
          <w:rFonts w:ascii="Sylfaen" w:hAnsi="Sylfaen"/>
          <w:b w:val="0"/>
          <w:bCs w:val="0"/>
          <w:color w:val="000000" w:themeColor="text1"/>
          <w:szCs w:val="24"/>
          <w:lang w:val="ka-GE"/>
        </w:rPr>
      </w:pPr>
    </w:p>
    <w:p w14:paraId="3411ECBF" w14:textId="11EC493B" w:rsidR="00B27F82" w:rsidRDefault="00B27F82" w:rsidP="00B27F82">
      <w:pPr>
        <w:pStyle w:val="Signature"/>
        <w:rPr>
          <w:rFonts w:ascii="Sylfaen" w:hAnsi="Sylfaen"/>
          <w:b w:val="0"/>
          <w:bCs w:val="0"/>
          <w:color w:val="000000" w:themeColor="text1"/>
          <w:szCs w:val="24"/>
          <w:lang w:val="ka-GE"/>
        </w:rPr>
      </w:pPr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>ეს მოთხოვნა მონიშნავს სესიას როგორც დამთავრებულს, რის შემდეგაც უკვე შეიძლება მისი წაშლა.</w:t>
      </w:r>
    </w:p>
    <w:p w14:paraId="30C224AA" w14:textId="2DAF412C" w:rsidR="00B27F82" w:rsidRDefault="00B27F82" w:rsidP="00B27F82">
      <w:pPr>
        <w:pStyle w:val="Signature"/>
        <w:rPr>
          <w:rFonts w:ascii="Sylfaen" w:hAnsi="Sylfaen"/>
          <w:b w:val="0"/>
          <w:bCs w:val="0"/>
          <w:color w:val="000000" w:themeColor="text1"/>
          <w:szCs w:val="24"/>
          <w:lang w:val="ka-GE"/>
        </w:rPr>
      </w:pPr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lastRenderedPageBreak/>
        <w:t xml:space="preserve">ამ და სხვა მრავალ </w:t>
      </w:r>
      <w:r>
        <w:rPr>
          <w:rFonts w:ascii="Sylfaen" w:hAnsi="Sylfaen"/>
          <w:b w:val="0"/>
          <w:bCs w:val="0"/>
          <w:color w:val="000000" w:themeColor="text1"/>
          <w:szCs w:val="24"/>
        </w:rPr>
        <w:t>Feature-</w:t>
      </w:r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>ს წარმოგიდგენთ ჩვენი პატარა პროექტის ფარგლებში.</w:t>
      </w:r>
    </w:p>
    <w:p w14:paraId="388C6A9B" w14:textId="7DE27D58" w:rsidR="00B27F82" w:rsidRDefault="00B27F82" w:rsidP="00B27F82">
      <w:pPr>
        <w:pStyle w:val="Signature"/>
        <w:rPr>
          <w:rFonts w:ascii="Sylfaen" w:hAnsi="Sylfaen"/>
          <w:b w:val="0"/>
          <w:bCs w:val="0"/>
          <w:color w:val="000000" w:themeColor="text1"/>
          <w:szCs w:val="24"/>
          <w:lang w:val="ka-GE"/>
        </w:rPr>
      </w:pPr>
    </w:p>
    <w:p w14:paraId="74EF8C48" w14:textId="7A4322BF" w:rsidR="00B27F82" w:rsidRPr="00B27F82" w:rsidRDefault="00B27F82" w:rsidP="00B27F82">
      <w:pPr>
        <w:pStyle w:val="Signature"/>
        <w:jc w:val="center"/>
        <w:rPr>
          <w:rFonts w:ascii="Sylfaen" w:hAnsi="Sylfaen"/>
          <w:color w:val="000000" w:themeColor="text1"/>
          <w:sz w:val="28"/>
          <w:szCs w:val="28"/>
          <w:lang w:val="ka-GE"/>
        </w:rPr>
      </w:pPr>
      <w:r w:rsidRPr="00B27F82">
        <w:rPr>
          <w:rFonts w:ascii="Sylfaen" w:hAnsi="Sylfaen"/>
          <w:color w:val="000000" w:themeColor="text1"/>
          <w:sz w:val="28"/>
          <w:szCs w:val="28"/>
          <w:lang w:val="ka-GE"/>
        </w:rPr>
        <w:t>რაც შეეხება ფრონტს</w:t>
      </w:r>
    </w:p>
    <w:p w14:paraId="7C98F816" w14:textId="77777777" w:rsidR="00B27F82" w:rsidRDefault="00B27F82" w:rsidP="00B27F82">
      <w:pPr>
        <w:pStyle w:val="Signature"/>
        <w:jc w:val="center"/>
        <w:rPr>
          <w:rFonts w:ascii="Sylfaen" w:hAnsi="Sylfaen"/>
          <w:color w:val="000000" w:themeColor="text1"/>
          <w:szCs w:val="24"/>
          <w:lang w:val="ka-GE"/>
        </w:rPr>
      </w:pPr>
    </w:p>
    <w:p w14:paraId="10103A93" w14:textId="59A3DBB6" w:rsidR="00786400" w:rsidRPr="00B27F82" w:rsidRDefault="00B27F82" w:rsidP="00786400">
      <w:pPr>
        <w:pStyle w:val="Signature"/>
        <w:jc w:val="both"/>
        <w:rPr>
          <w:rFonts w:ascii="Sylfaen" w:hAnsi="Sylfaen"/>
          <w:b w:val="0"/>
          <w:bCs w:val="0"/>
          <w:color w:val="000000" w:themeColor="text1"/>
          <w:szCs w:val="24"/>
          <w:lang w:val="ka-GE"/>
        </w:rPr>
      </w:pPr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 xml:space="preserve">ფრონტი დაიწერა სრულიად </w:t>
      </w:r>
      <w:r w:rsidRPr="00B27F82"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>REACT</w:t>
      </w:r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 xml:space="preserve">-ში </w:t>
      </w:r>
      <w:r w:rsidRPr="00B27F82"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>NODEJS</w:t>
      </w:r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 xml:space="preserve">-ის გამოყენებით. გამომდინარე იქიდან რომ </w:t>
      </w:r>
      <w:r w:rsidRPr="00B27F82"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>JS</w:t>
      </w:r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 xml:space="preserve">-ს ნაკლებად ვიცნობთ, ტესტები არ გვიწერია ფრონტისთვის. მიუხედავად ამისა, ჩვენი ფრონტ აპლიკაცია არის ეფექტურად ერთ-გვერდიანი ვებ-საიტი, რომელიც იძახებს ბექ-ენდის </w:t>
      </w:r>
      <w:r>
        <w:rPr>
          <w:rFonts w:ascii="Sylfaen" w:hAnsi="Sylfaen"/>
          <w:b w:val="0"/>
          <w:bCs w:val="0"/>
          <w:color w:val="000000" w:themeColor="text1"/>
          <w:szCs w:val="24"/>
        </w:rPr>
        <w:t>URL</w:t>
      </w:r>
      <w:r w:rsidRPr="00B27F82"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>-</w:t>
      </w:r>
      <w:r>
        <w:rPr>
          <w:rFonts w:ascii="Sylfaen" w:hAnsi="Sylfaen"/>
          <w:b w:val="0"/>
          <w:bCs w:val="0"/>
          <w:color w:val="000000" w:themeColor="text1"/>
          <w:szCs w:val="24"/>
          <w:lang w:val="ka-GE"/>
        </w:rPr>
        <w:t xml:space="preserve">ებს და თავად ინახავს მინიმალურ ინფორმაციას მხოლოდ. </w:t>
      </w:r>
      <w:bookmarkStart w:id="0" w:name="_GoBack"/>
      <w:bookmarkEnd w:id="0"/>
    </w:p>
    <w:p w14:paraId="0EE010B7" w14:textId="77777777" w:rsidR="00B27F82" w:rsidRPr="00B27F82" w:rsidRDefault="00B27F82" w:rsidP="00B27F82">
      <w:pPr>
        <w:pStyle w:val="Signature"/>
        <w:rPr>
          <w:rFonts w:ascii="Sylfaen" w:hAnsi="Sylfaen"/>
          <w:b w:val="0"/>
          <w:bCs w:val="0"/>
          <w:color w:val="000000" w:themeColor="text1"/>
          <w:szCs w:val="24"/>
          <w:lang w:val="ka-GE"/>
        </w:rPr>
      </w:pPr>
    </w:p>
    <w:p w14:paraId="2072C047" w14:textId="6D471F49" w:rsidR="00B27F82" w:rsidRDefault="00B27F82" w:rsidP="00B27F82">
      <w:pPr>
        <w:pStyle w:val="Signature"/>
        <w:jc w:val="center"/>
        <w:rPr>
          <w:rFonts w:ascii="Sylfaen" w:hAnsi="Sylfaen"/>
          <w:b w:val="0"/>
          <w:bCs w:val="0"/>
          <w:color w:val="000000" w:themeColor="text1"/>
          <w:szCs w:val="24"/>
          <w:lang w:val="ka-GE"/>
        </w:rPr>
      </w:pPr>
    </w:p>
    <w:p w14:paraId="5C8815E6" w14:textId="77777777" w:rsidR="00B27F82" w:rsidRDefault="00B27F82" w:rsidP="00B27F82">
      <w:pPr>
        <w:pStyle w:val="Signature"/>
        <w:jc w:val="center"/>
        <w:rPr>
          <w:rFonts w:ascii="Sylfaen" w:hAnsi="Sylfaen"/>
          <w:b w:val="0"/>
          <w:bCs w:val="0"/>
          <w:color w:val="000000" w:themeColor="text1"/>
          <w:szCs w:val="24"/>
          <w:lang w:val="ka-GE"/>
        </w:rPr>
      </w:pPr>
    </w:p>
    <w:p w14:paraId="70FA041C" w14:textId="77777777" w:rsidR="00F749B4" w:rsidRPr="00F749B4" w:rsidRDefault="00F749B4" w:rsidP="00F749B4">
      <w:pPr>
        <w:pStyle w:val="Signature"/>
        <w:jc w:val="center"/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</w:pPr>
    </w:p>
    <w:p w14:paraId="407D2198" w14:textId="77777777" w:rsidR="00F749B4" w:rsidRPr="00F749B4" w:rsidRDefault="00F749B4" w:rsidP="00C459BA">
      <w:pPr>
        <w:pStyle w:val="Signature"/>
        <w:rPr>
          <w:rFonts w:ascii="Sylfaen" w:hAnsi="Sylfaen"/>
          <w:b w:val="0"/>
          <w:bCs w:val="0"/>
          <w:color w:val="000000" w:themeColor="text1"/>
          <w:sz w:val="22"/>
          <w:szCs w:val="22"/>
          <w:lang w:val="ka-GE"/>
        </w:rPr>
      </w:pPr>
    </w:p>
    <w:sectPr w:rsidR="00F749B4" w:rsidRPr="00F749B4" w:rsidSect="00F749B4"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352B5" w14:textId="77777777" w:rsidR="00DD380E" w:rsidRDefault="00DD380E" w:rsidP="00A66B18">
      <w:pPr>
        <w:spacing w:before="0" w:after="0"/>
      </w:pPr>
      <w:r>
        <w:separator/>
      </w:r>
    </w:p>
  </w:endnote>
  <w:endnote w:type="continuationSeparator" w:id="0">
    <w:p w14:paraId="56344021" w14:textId="77777777" w:rsidR="00DD380E" w:rsidRDefault="00DD380E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D0DB0" w14:textId="77777777" w:rsidR="00DD380E" w:rsidRDefault="00DD380E" w:rsidP="00A66B18">
      <w:pPr>
        <w:spacing w:before="0" w:after="0"/>
      </w:pPr>
      <w:r>
        <w:separator/>
      </w:r>
    </w:p>
  </w:footnote>
  <w:footnote w:type="continuationSeparator" w:id="0">
    <w:p w14:paraId="7DCD760D" w14:textId="77777777" w:rsidR="00DD380E" w:rsidRDefault="00DD380E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33FCB"/>
    <w:multiLevelType w:val="hybridMultilevel"/>
    <w:tmpl w:val="116CA802"/>
    <w:lvl w:ilvl="0" w:tplc="043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3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CB"/>
    <w:rsid w:val="00083BAA"/>
    <w:rsid w:val="0010680C"/>
    <w:rsid w:val="001766D6"/>
    <w:rsid w:val="001E2320"/>
    <w:rsid w:val="00214E28"/>
    <w:rsid w:val="00352B81"/>
    <w:rsid w:val="003A0150"/>
    <w:rsid w:val="003E24DF"/>
    <w:rsid w:val="0041428F"/>
    <w:rsid w:val="004A2B0D"/>
    <w:rsid w:val="005C2210"/>
    <w:rsid w:val="00615018"/>
    <w:rsid w:val="0062123A"/>
    <w:rsid w:val="00646E75"/>
    <w:rsid w:val="006F6F10"/>
    <w:rsid w:val="00783E79"/>
    <w:rsid w:val="00786400"/>
    <w:rsid w:val="007B5AE8"/>
    <w:rsid w:val="007F5192"/>
    <w:rsid w:val="008C2ECB"/>
    <w:rsid w:val="00A66B18"/>
    <w:rsid w:val="00A6783B"/>
    <w:rsid w:val="00A96CF8"/>
    <w:rsid w:val="00AE1388"/>
    <w:rsid w:val="00AF3982"/>
    <w:rsid w:val="00B27F82"/>
    <w:rsid w:val="00B50294"/>
    <w:rsid w:val="00B57D6E"/>
    <w:rsid w:val="00C459BA"/>
    <w:rsid w:val="00C701F7"/>
    <w:rsid w:val="00C70786"/>
    <w:rsid w:val="00D66593"/>
    <w:rsid w:val="00DD380E"/>
    <w:rsid w:val="00DE6DA2"/>
    <w:rsid w:val="00DF2D30"/>
    <w:rsid w:val="00E55D74"/>
    <w:rsid w:val="00E6540C"/>
    <w:rsid w:val="00E81E2A"/>
    <w:rsid w:val="00EE0952"/>
    <w:rsid w:val="00F749B4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A5BB7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59BA"/>
    <w:pPr>
      <w:spacing w:before="0" w:after="0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59BA"/>
    <w:rPr>
      <w:rFonts w:eastAsiaTheme="minorHAnsi"/>
      <w:color w:val="595959" w:themeColor="text1" w:themeTint="A6"/>
      <w:kern w:val="2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459B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749B4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F749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C654B-E8C8-498A-83B3-93D1B567E6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7DBD49-C555-4629-9927-7994C2908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B22A81-98F8-461C-B06D-4BECD4DA309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2265FD02-A77C-4D75-ABA3-8433D1C02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</Template>
  <TotalTime>0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2019-06-06T19:36:00Z</dcterms:created>
  <dcterms:modified xsi:type="dcterms:W3CDTF">2019-06-06T20:22:00Z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